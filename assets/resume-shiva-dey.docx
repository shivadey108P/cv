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47272" w14:textId="77777777" w:rsidR="00C7766F" w:rsidRDefault="00C7766F" w:rsidP="00773E88">
      <w:pPr>
        <w:pStyle w:val="Title"/>
      </w:pPr>
      <w:bookmarkStart w:id="0" w:name="_Hlk131061553"/>
    </w:p>
    <w:p w14:paraId="009FA089" w14:textId="74FD62CE" w:rsidR="00690FBF" w:rsidRDefault="00FA4CDD" w:rsidP="00773E88">
      <w:pPr>
        <w:pStyle w:val="Title"/>
      </w:pPr>
      <w:r>
        <w:t xml:space="preserve">Shiva </w:t>
      </w:r>
      <w:r w:rsidRPr="00773E88">
        <w:t>Narayan</w:t>
      </w:r>
      <w:r>
        <w:t xml:space="preserve"> Dey</w:t>
      </w:r>
    </w:p>
    <w:p w14:paraId="14C5C42D" w14:textId="77777777" w:rsidR="00D342F7" w:rsidRDefault="00D342F7" w:rsidP="00BA23E7">
      <w:pPr>
        <w:rPr>
          <w:caps/>
          <w:color w:val="595959" w:themeColor="text1" w:themeTint="A6"/>
          <w:spacing w:val="10"/>
          <w:sz w:val="21"/>
          <w:szCs w:val="21"/>
        </w:rPr>
      </w:pPr>
      <w:r w:rsidRPr="00D342F7">
        <w:rPr>
          <w:caps/>
          <w:color w:val="595959" w:themeColor="text1" w:themeTint="A6"/>
          <w:spacing w:val="10"/>
          <w:sz w:val="21"/>
          <w:szCs w:val="21"/>
        </w:rPr>
        <w:t>Automation Tester (Python &amp; Java) | BDD Framework Specialist | Cloud &amp; API Automation | AWS Certified | MCA Candidate</w:t>
      </w:r>
    </w:p>
    <w:p w14:paraId="13423D35" w14:textId="6749EA16" w:rsidR="00592DC9" w:rsidRPr="005C0671" w:rsidRDefault="00592DC9" w:rsidP="00690FBF">
      <w:r w:rsidRPr="00592DC9">
        <w:rPr>
          <w:lang w:val="en-GB"/>
        </w:rPr>
        <w:br/>
      </w:r>
      <w:r w:rsidRPr="00592DC9">
        <w:rPr>
          <w:rFonts w:ascii="Segoe UI Emoji" w:hAnsi="Segoe UI Emoji" w:cs="Segoe UI Emoji"/>
          <w:lang w:val="en-GB"/>
        </w:rPr>
        <w:t>📞</w:t>
      </w:r>
      <w:r w:rsidRPr="00592DC9">
        <w:rPr>
          <w:lang w:val="en-GB"/>
        </w:rPr>
        <w:t xml:space="preserve"> (+91) 8555914966 | </w:t>
      </w:r>
      <w:r w:rsidRPr="00592DC9">
        <w:rPr>
          <w:rFonts w:ascii="Segoe UI Emoji" w:hAnsi="Segoe UI Emoji" w:cs="Segoe UI Emoji"/>
          <w:lang w:val="en-GB"/>
        </w:rPr>
        <w:t>✉️</w:t>
      </w:r>
      <w:r w:rsidRPr="00592DC9">
        <w:rPr>
          <w:lang w:val="en-GB"/>
        </w:rPr>
        <w:t xml:space="preserve"> </w:t>
      </w:r>
      <w:r w:rsidR="00FB0484">
        <w:rPr>
          <w:lang w:val="en-GB"/>
        </w:rPr>
        <w:t>d</w:t>
      </w:r>
      <w:r w:rsidRPr="00592DC9">
        <w:rPr>
          <w:lang w:val="en-GB"/>
        </w:rPr>
        <w:t>ey.sn@outlook.com</w:t>
      </w:r>
      <w:r w:rsidRPr="00592DC9">
        <w:rPr>
          <w:lang w:val="en-GB"/>
        </w:rPr>
        <w:br/>
      </w:r>
      <w:r w:rsidRPr="00592DC9">
        <w:rPr>
          <w:rFonts w:ascii="Segoe UI Emoji" w:hAnsi="Segoe UI Emoji" w:cs="Segoe UI Emoji"/>
          <w:lang w:val="en-GB"/>
        </w:rPr>
        <w:t>🔗</w:t>
      </w:r>
      <w:r w:rsidRPr="00592DC9">
        <w:rPr>
          <w:lang w:val="en-GB"/>
        </w:rPr>
        <w:t xml:space="preserve"> </w:t>
      </w:r>
      <w:hyperlink r:id="rId11" w:tgtFrame="_new" w:history="1">
        <w:r w:rsidRPr="00592DC9">
          <w:rPr>
            <w:rStyle w:val="Hyperlink"/>
            <w:lang w:val="en-GB"/>
          </w:rPr>
          <w:t>LinkedIn</w:t>
        </w:r>
      </w:hyperlink>
      <w:r w:rsidRPr="00592DC9">
        <w:rPr>
          <w:lang w:val="en-GB"/>
        </w:rPr>
        <w:t xml:space="preserve"> | </w:t>
      </w:r>
      <w:hyperlink r:id="rId12" w:tgtFrame="_new" w:history="1">
        <w:r w:rsidRPr="00592DC9">
          <w:rPr>
            <w:rStyle w:val="Hyperlink"/>
            <w:lang w:val="en-GB"/>
          </w:rPr>
          <w:t>GitHub</w:t>
        </w:r>
      </w:hyperlink>
      <w:r w:rsidRPr="00592DC9">
        <w:rPr>
          <w:lang w:val="en-GB"/>
        </w:rPr>
        <w:t xml:space="preserve"> | </w:t>
      </w:r>
      <w:hyperlink r:id="rId13" w:tgtFrame="_new" w:history="1">
        <w:r w:rsidRPr="00592DC9">
          <w:rPr>
            <w:rStyle w:val="Hyperlink"/>
            <w:lang w:val="en-GB"/>
          </w:rPr>
          <w:t>Portfolio</w:t>
        </w:r>
      </w:hyperlink>
    </w:p>
    <w:p w14:paraId="1B1776D3" w14:textId="77777777" w:rsidR="00FA4CDD" w:rsidRPr="00773E88" w:rsidRDefault="00FA4CDD" w:rsidP="00773E88">
      <w:pPr>
        <w:pStyle w:val="Heading1"/>
      </w:pPr>
      <w:r w:rsidRPr="00C42AB2">
        <w:t>Summary</w:t>
      </w:r>
    </w:p>
    <w:p w14:paraId="0D1A6D88" w14:textId="0EC83270" w:rsidR="00031E11" w:rsidRPr="00952FEF" w:rsidRDefault="00952FEF" w:rsidP="00690FBF">
      <w:r w:rsidRPr="00952FEF">
        <w:t xml:space="preserve">Automation Tester &amp; SDET with 4+ years of progressive experience in designing and implementing API automation frameworks, backend job validation, cloud-based test automation, and AI-powered test tools. Expert in BDD frameworks (Behave, Cucumber, Gherkin), </w:t>
      </w:r>
      <w:proofErr w:type="spellStart"/>
      <w:r w:rsidRPr="00952FEF">
        <w:t>Pytest</w:t>
      </w:r>
      <w:proofErr w:type="spellEnd"/>
      <w:r w:rsidRPr="00952FEF">
        <w:t>, Selenium, and Allure reporting, driving automation-first test strategies across multiple industries including aviation, healthcare, utilities, and HR.</w:t>
      </w:r>
      <w:r w:rsidRPr="00952FEF">
        <w:br/>
        <w:t>Strong in API contract testing, cloud integration validations (AWS), and developing end-to-end automation pipelines integrated with JIRA workflows. Additionally skilled in Python-based web development (Flask/Django) for building internal tools and automation dashboards.</w:t>
      </w:r>
    </w:p>
    <w:p w14:paraId="49E8A856" w14:textId="1FC50402" w:rsidR="004C1DA9" w:rsidRPr="004C1DA9" w:rsidRDefault="00FA4CDD" w:rsidP="00773E88">
      <w:pPr>
        <w:pStyle w:val="Heading1"/>
      </w:pPr>
      <w:r>
        <w:t xml:space="preserve">Work </w:t>
      </w:r>
      <w:sdt>
        <w:sdtPr>
          <w:id w:val="-1403365644"/>
          <w:placeholder>
            <w:docPart w:val="1D34B430B7F44A2D8DD3C53EF17A7B8D"/>
          </w:placeholder>
          <w:temporary/>
          <w:showingPlcHdr/>
          <w15:appearance w15:val="hidden"/>
        </w:sdtPr>
        <w:sdtContent>
          <w:r w:rsidR="00690FBF" w:rsidRPr="004C1DA9">
            <w:t>Experience</w:t>
          </w:r>
        </w:sdtContent>
      </w:sdt>
    </w:p>
    <w:p w14:paraId="55BEED25" w14:textId="77777777" w:rsidR="00FA4CDD" w:rsidRPr="00FA4CDD" w:rsidRDefault="00FA4CDD" w:rsidP="00773E88">
      <w:pPr>
        <w:pStyle w:val="Heading2"/>
        <w:rPr>
          <w:lang w:val="en-GB" w:bidi="en-US"/>
        </w:rPr>
      </w:pPr>
      <w:r w:rsidRPr="00FA4CDD">
        <w:rPr>
          <w:lang w:val="en-GB" w:bidi="en-US"/>
        </w:rPr>
        <w:t>Cognizant Technology Solutions</w:t>
      </w:r>
    </w:p>
    <w:p w14:paraId="02679D8E" w14:textId="1427BF2D" w:rsidR="00812C2F" w:rsidRDefault="00812C2F" w:rsidP="00812C2F">
      <w:pPr>
        <w:pStyle w:val="Quote"/>
        <w:rPr>
          <w:b/>
          <w:bCs/>
          <w:color w:val="156082" w:themeColor="accent1"/>
          <w:sz w:val="28"/>
          <w:szCs w:val="28"/>
        </w:rPr>
      </w:pPr>
      <w:r w:rsidRPr="00D342F7">
        <w:rPr>
          <w:b/>
          <w:bCs/>
          <w:i w:val="0"/>
          <w:iCs w:val="0"/>
          <w:color w:val="156082" w:themeColor="accent1"/>
          <w:sz w:val="28"/>
          <w:szCs w:val="28"/>
        </w:rPr>
        <w:t xml:space="preserve">Programmer Analyst | Nov 2020 – Present (4 years </w:t>
      </w:r>
      <w:r w:rsidRPr="00D342F7">
        <w:rPr>
          <w:b/>
          <w:bCs/>
          <w:i w:val="0"/>
          <w:iCs w:val="0"/>
          <w:color w:val="156082" w:themeColor="accent1"/>
          <w:sz w:val="28"/>
          <w:szCs w:val="28"/>
        </w:rPr>
        <w:t>6</w:t>
      </w:r>
      <w:r w:rsidRPr="00D342F7">
        <w:rPr>
          <w:b/>
          <w:bCs/>
          <w:i w:val="0"/>
          <w:iCs w:val="0"/>
          <w:color w:val="156082" w:themeColor="accent1"/>
          <w:sz w:val="28"/>
          <w:szCs w:val="28"/>
        </w:rPr>
        <w:t xml:space="preserve"> months) | Hyderabad</w:t>
      </w:r>
    </w:p>
    <w:p w14:paraId="32C3663B" w14:textId="77777777" w:rsidR="00D342F7" w:rsidRDefault="00D342F7" w:rsidP="00952FEF">
      <w:pPr>
        <w:pStyle w:val="Heading2"/>
        <w:rPr>
          <w:lang w:val="en-GB" w:bidi="en-US"/>
        </w:rPr>
      </w:pPr>
      <w:r w:rsidRPr="00D342F7">
        <w:rPr>
          <w:lang w:val="en-GB" w:bidi="en-US"/>
        </w:rPr>
        <w:t>Key Automation Projects</w:t>
      </w:r>
    </w:p>
    <w:p w14:paraId="0A35A2CD" w14:textId="77777777" w:rsidR="00DF77D9" w:rsidRPr="00DF77D9" w:rsidRDefault="00DF77D9" w:rsidP="00DF77D9">
      <w:pPr>
        <w:pStyle w:val="Heading3"/>
        <w:rPr>
          <w:lang w:val="en-IN" w:bidi="en-US"/>
        </w:rPr>
      </w:pPr>
      <w:r w:rsidRPr="00DF77D9">
        <w:rPr>
          <w:lang w:val="en-IN" w:bidi="en-US"/>
        </w:rPr>
        <w:t>Centrica (Energy &amp; Utilities)</w:t>
      </w:r>
    </w:p>
    <w:p w14:paraId="7D434B57" w14:textId="77777777" w:rsidR="00DF77D9" w:rsidRDefault="00DF77D9" w:rsidP="00DF77D9">
      <w:pPr>
        <w:pStyle w:val="ListParagraph"/>
        <w:numPr>
          <w:ilvl w:val="0"/>
          <w:numId w:val="75"/>
        </w:numPr>
        <w:rPr>
          <w:lang w:val="en-IN" w:bidi="en-US"/>
        </w:rPr>
      </w:pPr>
      <w:r w:rsidRPr="00DF77D9">
        <w:rPr>
          <w:lang w:val="en-IN" w:bidi="en-US"/>
        </w:rPr>
        <w:t xml:space="preserve">Transitioned from </w:t>
      </w:r>
      <w:r w:rsidRPr="00DF77D9">
        <w:rPr>
          <w:b/>
          <w:bCs/>
          <w:lang w:val="en-IN" w:bidi="en-US"/>
        </w:rPr>
        <w:t>Java-Selenium automation</w:t>
      </w:r>
      <w:r w:rsidRPr="00DF77D9">
        <w:rPr>
          <w:lang w:val="en-IN" w:bidi="en-US"/>
        </w:rPr>
        <w:t xml:space="preserve"> to a testing-centric role, focusing on both functional and integration testing.</w:t>
      </w:r>
    </w:p>
    <w:p w14:paraId="153D6BF0" w14:textId="77777777" w:rsidR="00DF77D9" w:rsidRDefault="00DF77D9" w:rsidP="00DF77D9">
      <w:pPr>
        <w:pStyle w:val="ListParagraph"/>
        <w:numPr>
          <w:ilvl w:val="0"/>
          <w:numId w:val="75"/>
        </w:numPr>
        <w:rPr>
          <w:lang w:val="en-IN" w:bidi="en-US"/>
        </w:rPr>
      </w:pPr>
      <w:r w:rsidRPr="00DF77D9">
        <w:rPr>
          <w:lang w:val="en-IN" w:bidi="en-US"/>
        </w:rPr>
        <w:t xml:space="preserve">Developed and executed automated test cases for customer portal features, utilizing </w:t>
      </w:r>
      <w:r w:rsidRPr="00DF77D9">
        <w:rPr>
          <w:b/>
          <w:bCs/>
          <w:lang w:val="en-IN" w:bidi="en-US"/>
        </w:rPr>
        <w:t>Java Cucumber</w:t>
      </w:r>
      <w:r w:rsidRPr="00DF77D9">
        <w:rPr>
          <w:lang w:val="en-IN" w:bidi="en-US"/>
        </w:rPr>
        <w:t xml:space="preserve"> and </w:t>
      </w:r>
      <w:proofErr w:type="spellStart"/>
      <w:r w:rsidRPr="00DF77D9">
        <w:rPr>
          <w:b/>
          <w:bCs/>
          <w:lang w:val="en-IN" w:bidi="en-US"/>
        </w:rPr>
        <w:t>Avanstac</w:t>
      </w:r>
      <w:proofErr w:type="spellEnd"/>
      <w:r w:rsidRPr="00DF77D9">
        <w:rPr>
          <w:lang w:val="en-IN" w:bidi="en-US"/>
        </w:rPr>
        <w:t xml:space="preserve"> for </w:t>
      </w:r>
      <w:proofErr w:type="spellStart"/>
      <w:r w:rsidRPr="00DF77D9">
        <w:rPr>
          <w:lang w:val="en-IN" w:bidi="en-US"/>
        </w:rPr>
        <w:t>behavior</w:t>
      </w:r>
      <w:proofErr w:type="spellEnd"/>
      <w:r w:rsidRPr="00DF77D9">
        <w:rPr>
          <w:lang w:val="en-IN" w:bidi="en-US"/>
        </w:rPr>
        <w:t>-driven development (BDD).</w:t>
      </w:r>
    </w:p>
    <w:p w14:paraId="4704622C" w14:textId="77777777" w:rsidR="00DF77D9" w:rsidRDefault="00DF77D9" w:rsidP="00DF77D9">
      <w:pPr>
        <w:pStyle w:val="ListParagraph"/>
        <w:numPr>
          <w:ilvl w:val="0"/>
          <w:numId w:val="75"/>
        </w:numPr>
        <w:rPr>
          <w:lang w:val="en-IN" w:bidi="en-US"/>
        </w:rPr>
      </w:pPr>
      <w:r w:rsidRPr="00DF77D9">
        <w:rPr>
          <w:lang w:val="en-IN" w:bidi="en-US"/>
        </w:rPr>
        <w:t xml:space="preserve">Led </w:t>
      </w:r>
      <w:r w:rsidRPr="00DF77D9">
        <w:rPr>
          <w:b/>
          <w:bCs/>
          <w:lang w:val="en-IN" w:bidi="en-US"/>
        </w:rPr>
        <w:t>API testing</w:t>
      </w:r>
      <w:r w:rsidRPr="00DF77D9">
        <w:rPr>
          <w:lang w:val="en-IN" w:bidi="en-US"/>
        </w:rPr>
        <w:t xml:space="preserve"> and validation efforts using </w:t>
      </w:r>
      <w:r w:rsidRPr="00DF77D9">
        <w:rPr>
          <w:b/>
          <w:bCs/>
          <w:lang w:val="en-IN" w:bidi="en-US"/>
        </w:rPr>
        <w:t>JUnit</w:t>
      </w:r>
      <w:r w:rsidRPr="00DF77D9">
        <w:rPr>
          <w:lang w:val="en-IN" w:bidi="en-US"/>
        </w:rPr>
        <w:t xml:space="preserve"> to ensure backend and front-end systems communicated smoothly.</w:t>
      </w:r>
    </w:p>
    <w:p w14:paraId="67A85DE0" w14:textId="77777777" w:rsidR="00DF77D9" w:rsidRDefault="00DF77D9" w:rsidP="00DF77D9">
      <w:pPr>
        <w:pStyle w:val="ListParagraph"/>
        <w:numPr>
          <w:ilvl w:val="0"/>
          <w:numId w:val="75"/>
        </w:numPr>
        <w:rPr>
          <w:lang w:val="en-IN" w:bidi="en-US"/>
        </w:rPr>
      </w:pPr>
      <w:r w:rsidRPr="00DF77D9">
        <w:rPr>
          <w:lang w:val="en-IN" w:bidi="en-US"/>
        </w:rPr>
        <w:t>Conducted regression testing to validate energy data management features and sales manager profile functionality.</w:t>
      </w:r>
    </w:p>
    <w:p w14:paraId="3ED71EA6" w14:textId="77777777" w:rsidR="00DF77D9" w:rsidRDefault="00DF77D9" w:rsidP="00DF77D9">
      <w:pPr>
        <w:pStyle w:val="ListParagraph"/>
        <w:numPr>
          <w:ilvl w:val="0"/>
          <w:numId w:val="75"/>
        </w:numPr>
        <w:rPr>
          <w:lang w:val="en-IN" w:bidi="en-US"/>
        </w:rPr>
      </w:pPr>
      <w:r w:rsidRPr="00DF77D9">
        <w:rPr>
          <w:lang w:val="en-IN" w:bidi="en-US"/>
        </w:rPr>
        <w:t xml:space="preserve">Implemented </w:t>
      </w:r>
      <w:r w:rsidRPr="00DF77D9">
        <w:rPr>
          <w:b/>
          <w:bCs/>
          <w:lang w:val="en-IN" w:bidi="en-US"/>
        </w:rPr>
        <w:t>performance testing</w:t>
      </w:r>
      <w:r w:rsidRPr="00DF77D9">
        <w:rPr>
          <w:lang w:val="en-IN" w:bidi="en-US"/>
        </w:rPr>
        <w:t xml:space="preserve"> to ensure scalability under high traffic, including load and stress testing.</w:t>
      </w:r>
    </w:p>
    <w:p w14:paraId="5620CE9A" w14:textId="77777777" w:rsidR="00DF77D9" w:rsidRDefault="00DF77D9" w:rsidP="00DF77D9">
      <w:pPr>
        <w:pStyle w:val="ListParagraph"/>
        <w:numPr>
          <w:ilvl w:val="0"/>
          <w:numId w:val="75"/>
        </w:numPr>
        <w:rPr>
          <w:lang w:val="en-IN" w:bidi="en-US"/>
        </w:rPr>
      </w:pPr>
      <w:r w:rsidRPr="00DF77D9">
        <w:rPr>
          <w:lang w:val="en-IN" w:bidi="en-US"/>
        </w:rPr>
        <w:t xml:space="preserve">Created and managed </w:t>
      </w:r>
      <w:r w:rsidRPr="00DF77D9">
        <w:rPr>
          <w:b/>
          <w:bCs/>
          <w:lang w:val="en-IN" w:bidi="en-US"/>
        </w:rPr>
        <w:t>test reports</w:t>
      </w:r>
      <w:r w:rsidRPr="00DF77D9">
        <w:rPr>
          <w:lang w:val="en-IN" w:bidi="en-US"/>
        </w:rPr>
        <w:t xml:space="preserve"> to provide clear insights into system performance and test outcomes.</w:t>
      </w:r>
    </w:p>
    <w:p w14:paraId="46B34BB8" w14:textId="4279CFAC" w:rsidR="00DF77D9" w:rsidRPr="00DF77D9" w:rsidRDefault="00DF77D9" w:rsidP="00DF77D9">
      <w:pPr>
        <w:pStyle w:val="ListParagraph"/>
        <w:numPr>
          <w:ilvl w:val="0"/>
          <w:numId w:val="75"/>
        </w:numPr>
        <w:rPr>
          <w:lang w:val="en-IN" w:bidi="en-US"/>
        </w:rPr>
      </w:pPr>
      <w:r>
        <w:rPr>
          <w:b/>
          <w:bCs/>
          <w:lang w:val="en-IN" w:bidi="en-US"/>
        </w:rPr>
        <w:t>T</w:t>
      </w:r>
      <w:r w:rsidRPr="00DF77D9">
        <w:rPr>
          <w:b/>
          <w:bCs/>
          <w:lang w:val="en-IN" w:bidi="en-US"/>
        </w:rPr>
        <w:t>echnologies</w:t>
      </w:r>
      <w:r w:rsidRPr="00DF77D9">
        <w:rPr>
          <w:lang w:val="en-IN" w:bidi="en-US"/>
        </w:rPr>
        <w:t xml:space="preserve">: Java (Cucumber, </w:t>
      </w:r>
      <w:proofErr w:type="spellStart"/>
      <w:r w:rsidRPr="00DF77D9">
        <w:rPr>
          <w:lang w:val="en-IN" w:bidi="en-US"/>
        </w:rPr>
        <w:t>Avanstac</w:t>
      </w:r>
      <w:proofErr w:type="spellEnd"/>
      <w:r w:rsidRPr="00DF77D9">
        <w:rPr>
          <w:lang w:val="en-IN" w:bidi="en-US"/>
        </w:rPr>
        <w:t>, JUnit), Selenium, Test Reporting Tools.</w:t>
      </w:r>
    </w:p>
    <w:p w14:paraId="676CA2FD" w14:textId="366BA8CA" w:rsidR="00DF77D9" w:rsidRPr="00DF77D9" w:rsidRDefault="00DF77D9" w:rsidP="00DF77D9">
      <w:pPr>
        <w:rPr>
          <w:lang w:val="en-IN" w:bidi="en-US"/>
        </w:rPr>
      </w:pPr>
    </w:p>
    <w:p w14:paraId="4DB5B93F" w14:textId="77777777" w:rsidR="00DF77D9" w:rsidRPr="00DF77D9" w:rsidRDefault="00DF77D9" w:rsidP="00DF77D9">
      <w:pPr>
        <w:pStyle w:val="Heading3"/>
        <w:rPr>
          <w:lang w:val="en-IN" w:bidi="en-US"/>
        </w:rPr>
      </w:pPr>
      <w:r w:rsidRPr="00DF77D9">
        <w:rPr>
          <w:lang w:val="en-IN" w:bidi="en-US"/>
        </w:rPr>
        <w:t>Melbourne Airport (CRM Tool)</w:t>
      </w:r>
    </w:p>
    <w:p w14:paraId="52280589" w14:textId="77777777" w:rsidR="00DF77D9" w:rsidRDefault="00DF77D9" w:rsidP="00DF77D9">
      <w:pPr>
        <w:pStyle w:val="ListParagraph"/>
        <w:numPr>
          <w:ilvl w:val="0"/>
          <w:numId w:val="77"/>
        </w:numPr>
        <w:rPr>
          <w:lang w:val="en-IN" w:bidi="en-US"/>
        </w:rPr>
      </w:pPr>
      <w:r w:rsidRPr="00DF77D9">
        <w:rPr>
          <w:lang w:val="en-IN" w:bidi="en-US"/>
        </w:rPr>
        <w:t xml:space="preserve">Developed and executed comprehensive </w:t>
      </w:r>
      <w:r w:rsidRPr="00DF77D9">
        <w:rPr>
          <w:b/>
          <w:bCs/>
          <w:lang w:val="en-IN" w:bidi="en-US"/>
        </w:rPr>
        <w:t>end-to-end test strategies</w:t>
      </w:r>
      <w:r w:rsidRPr="00DF77D9">
        <w:rPr>
          <w:lang w:val="en-IN" w:bidi="en-US"/>
        </w:rPr>
        <w:t xml:space="preserve"> for ticket management systems and workflows.</w:t>
      </w:r>
    </w:p>
    <w:p w14:paraId="4902F46E" w14:textId="77777777" w:rsidR="00DF77D9" w:rsidRDefault="00DF77D9" w:rsidP="00DF77D9">
      <w:pPr>
        <w:pStyle w:val="ListParagraph"/>
        <w:numPr>
          <w:ilvl w:val="0"/>
          <w:numId w:val="77"/>
        </w:numPr>
        <w:rPr>
          <w:lang w:val="en-IN" w:bidi="en-US"/>
        </w:rPr>
      </w:pPr>
      <w:r w:rsidRPr="00DF77D9">
        <w:rPr>
          <w:lang w:val="en-IN" w:bidi="en-US"/>
        </w:rPr>
        <w:t xml:space="preserve">Automated functional and </w:t>
      </w:r>
      <w:r w:rsidRPr="00DF77D9">
        <w:rPr>
          <w:b/>
          <w:bCs/>
          <w:lang w:val="en-IN" w:bidi="en-US"/>
        </w:rPr>
        <w:t>API testing</w:t>
      </w:r>
      <w:r w:rsidRPr="00DF77D9">
        <w:rPr>
          <w:lang w:val="en-IN" w:bidi="en-US"/>
        </w:rPr>
        <w:t xml:space="preserve"> using </w:t>
      </w:r>
      <w:r w:rsidRPr="00DF77D9">
        <w:rPr>
          <w:b/>
          <w:bCs/>
          <w:lang w:val="en-IN" w:bidi="en-US"/>
        </w:rPr>
        <w:t>Java-Selenium</w:t>
      </w:r>
      <w:r w:rsidRPr="00DF77D9">
        <w:rPr>
          <w:lang w:val="en-IN" w:bidi="en-US"/>
        </w:rPr>
        <w:t xml:space="preserve"> and </w:t>
      </w:r>
      <w:r w:rsidRPr="00DF77D9">
        <w:rPr>
          <w:b/>
          <w:bCs/>
          <w:lang w:val="en-IN" w:bidi="en-US"/>
        </w:rPr>
        <w:t>Java Cucumber</w:t>
      </w:r>
      <w:r w:rsidRPr="00DF77D9">
        <w:rPr>
          <w:lang w:val="en-IN" w:bidi="en-US"/>
        </w:rPr>
        <w:t>, ensuring robust integration with schema-less NoSQL databases.</w:t>
      </w:r>
    </w:p>
    <w:p w14:paraId="6267AED5" w14:textId="77777777" w:rsidR="00DF77D9" w:rsidRDefault="00DF77D9" w:rsidP="00DF77D9">
      <w:pPr>
        <w:pStyle w:val="ListParagraph"/>
        <w:numPr>
          <w:ilvl w:val="0"/>
          <w:numId w:val="77"/>
        </w:numPr>
        <w:rPr>
          <w:lang w:val="en-IN" w:bidi="en-US"/>
        </w:rPr>
      </w:pPr>
      <w:r w:rsidRPr="00DF77D9">
        <w:rPr>
          <w:lang w:val="en-IN" w:bidi="en-US"/>
        </w:rPr>
        <w:lastRenderedPageBreak/>
        <w:t>Led testing for customer query management workflows, including forms and bots for efficient support system interactions.</w:t>
      </w:r>
    </w:p>
    <w:p w14:paraId="19FA82BA" w14:textId="77777777" w:rsidR="00DF77D9" w:rsidRDefault="00DF77D9" w:rsidP="00DF77D9">
      <w:pPr>
        <w:pStyle w:val="ListParagraph"/>
        <w:numPr>
          <w:ilvl w:val="0"/>
          <w:numId w:val="77"/>
        </w:numPr>
        <w:rPr>
          <w:lang w:val="en-IN" w:bidi="en-US"/>
        </w:rPr>
      </w:pPr>
      <w:r w:rsidRPr="00DF77D9">
        <w:rPr>
          <w:lang w:val="en-IN" w:bidi="en-US"/>
        </w:rPr>
        <w:t xml:space="preserve">Validated ticket queuing and </w:t>
      </w:r>
      <w:r w:rsidRPr="00DF77D9">
        <w:rPr>
          <w:b/>
          <w:bCs/>
          <w:lang w:val="en-IN" w:bidi="en-US"/>
        </w:rPr>
        <w:t>SLA tracking</w:t>
      </w:r>
      <w:r w:rsidRPr="00DF77D9">
        <w:rPr>
          <w:lang w:val="en-IN" w:bidi="en-US"/>
        </w:rPr>
        <w:t xml:space="preserve"> systems to ensure proper priority handling and timely issue resolution.</w:t>
      </w:r>
    </w:p>
    <w:p w14:paraId="0943B71B" w14:textId="77777777" w:rsidR="00DF77D9" w:rsidRDefault="00DF77D9" w:rsidP="00DF77D9">
      <w:pPr>
        <w:pStyle w:val="ListParagraph"/>
        <w:numPr>
          <w:ilvl w:val="0"/>
          <w:numId w:val="77"/>
        </w:numPr>
        <w:rPr>
          <w:lang w:val="en-IN" w:bidi="en-US"/>
        </w:rPr>
      </w:pPr>
      <w:r w:rsidRPr="00DF77D9">
        <w:rPr>
          <w:lang w:val="en-IN" w:bidi="en-US"/>
        </w:rPr>
        <w:t xml:space="preserve">Integrated advanced </w:t>
      </w:r>
      <w:r w:rsidRPr="00DF77D9">
        <w:rPr>
          <w:b/>
          <w:bCs/>
          <w:lang w:val="en-IN" w:bidi="en-US"/>
        </w:rPr>
        <w:t>test reporting frameworks</w:t>
      </w:r>
      <w:r w:rsidRPr="00DF77D9">
        <w:rPr>
          <w:lang w:val="en-IN" w:bidi="en-US"/>
        </w:rPr>
        <w:t xml:space="preserve"> to provide real-time insights into system performance and test results.</w:t>
      </w:r>
    </w:p>
    <w:p w14:paraId="6F17E1E7" w14:textId="77777777" w:rsidR="00DF77D9" w:rsidRDefault="00DF77D9" w:rsidP="00DF77D9">
      <w:pPr>
        <w:pStyle w:val="ListParagraph"/>
        <w:numPr>
          <w:ilvl w:val="0"/>
          <w:numId w:val="77"/>
        </w:numPr>
        <w:rPr>
          <w:lang w:val="en-IN" w:bidi="en-US"/>
        </w:rPr>
      </w:pPr>
      <w:r w:rsidRPr="00DF77D9">
        <w:rPr>
          <w:lang w:val="en-IN" w:bidi="en-US"/>
        </w:rPr>
        <w:t xml:space="preserve">Conducted </w:t>
      </w:r>
      <w:r w:rsidRPr="00DF77D9">
        <w:rPr>
          <w:b/>
          <w:bCs/>
          <w:lang w:val="en-IN" w:bidi="en-US"/>
        </w:rPr>
        <w:t>User Acceptance Testing (UAT)</w:t>
      </w:r>
      <w:r w:rsidRPr="00DF77D9">
        <w:rPr>
          <w:lang w:val="en-IN" w:bidi="en-US"/>
        </w:rPr>
        <w:t xml:space="preserve"> to ensure CRM system features met business requirements.</w:t>
      </w:r>
    </w:p>
    <w:p w14:paraId="6E8F790F" w14:textId="77777777" w:rsidR="00DF77D9" w:rsidRDefault="00DF77D9" w:rsidP="00DF77D9">
      <w:pPr>
        <w:pStyle w:val="ListParagraph"/>
        <w:numPr>
          <w:ilvl w:val="0"/>
          <w:numId w:val="77"/>
        </w:numPr>
        <w:rPr>
          <w:lang w:val="en-IN" w:bidi="en-US"/>
        </w:rPr>
      </w:pPr>
      <w:r w:rsidRPr="00DF77D9">
        <w:rPr>
          <w:lang w:val="en-IN" w:bidi="en-US"/>
        </w:rPr>
        <w:t xml:space="preserve">Validated priority-based ticket queuing logic using </w:t>
      </w:r>
      <w:r w:rsidRPr="00DF77D9">
        <w:rPr>
          <w:b/>
          <w:bCs/>
          <w:lang w:val="en-IN" w:bidi="en-US"/>
        </w:rPr>
        <w:t>JUnit</w:t>
      </w:r>
      <w:r w:rsidRPr="00DF77D9">
        <w:rPr>
          <w:lang w:val="en-IN" w:bidi="en-US"/>
        </w:rPr>
        <w:t xml:space="preserve"> to guarantee accurate ticket escalation handling.</w:t>
      </w:r>
    </w:p>
    <w:p w14:paraId="2AC5A963" w14:textId="6E66709B" w:rsidR="00DF77D9" w:rsidRPr="00DF77D9" w:rsidRDefault="00DF77D9" w:rsidP="00952FEF">
      <w:pPr>
        <w:pStyle w:val="ListParagraph"/>
        <w:numPr>
          <w:ilvl w:val="0"/>
          <w:numId w:val="77"/>
        </w:numPr>
        <w:rPr>
          <w:lang w:val="en-IN" w:bidi="en-US"/>
        </w:rPr>
      </w:pPr>
      <w:r w:rsidRPr="00DF77D9">
        <w:rPr>
          <w:b/>
          <w:bCs/>
          <w:lang w:val="en-IN" w:bidi="en-US"/>
        </w:rPr>
        <w:t>Technologies</w:t>
      </w:r>
      <w:r w:rsidRPr="00DF77D9">
        <w:rPr>
          <w:lang w:val="en-IN" w:bidi="en-US"/>
        </w:rPr>
        <w:t xml:space="preserve">: Java (Cucumber, </w:t>
      </w:r>
      <w:proofErr w:type="spellStart"/>
      <w:r w:rsidRPr="00DF77D9">
        <w:rPr>
          <w:lang w:val="en-IN" w:bidi="en-US"/>
        </w:rPr>
        <w:t>Avanstac</w:t>
      </w:r>
      <w:proofErr w:type="spellEnd"/>
      <w:r w:rsidRPr="00DF77D9">
        <w:rPr>
          <w:lang w:val="en-IN" w:bidi="en-US"/>
        </w:rPr>
        <w:t>, JUnit), Selenium, NoSQL, AWS ECS, Test Reporting Tools.</w:t>
      </w:r>
    </w:p>
    <w:p w14:paraId="729B86CC" w14:textId="381E2762" w:rsidR="00DF77D9" w:rsidRDefault="00DF77D9" w:rsidP="00DF77D9">
      <w:pPr>
        <w:pStyle w:val="Heading3"/>
        <w:rPr>
          <w:lang w:val="en-IN" w:bidi="en-US"/>
        </w:rPr>
      </w:pPr>
      <w:r>
        <w:rPr>
          <w:lang w:val="en-IN" w:bidi="en-US"/>
        </w:rPr>
        <w:t xml:space="preserve">3. </w:t>
      </w:r>
      <w:r w:rsidR="00952FEF" w:rsidRPr="00952FEF">
        <w:rPr>
          <w:lang w:val="en-IN" w:bidi="en-US"/>
        </w:rPr>
        <w:t>International Airlines Group (IAG) Pegasus</w:t>
      </w:r>
    </w:p>
    <w:p w14:paraId="5E6F8B54" w14:textId="77777777" w:rsidR="00DF77D9" w:rsidRDefault="00952FEF" w:rsidP="00DF77D9">
      <w:pPr>
        <w:pStyle w:val="ListParagraph"/>
        <w:numPr>
          <w:ilvl w:val="0"/>
          <w:numId w:val="78"/>
        </w:numPr>
        <w:rPr>
          <w:lang w:val="en-IN" w:bidi="en-US"/>
        </w:rPr>
      </w:pPr>
      <w:r w:rsidRPr="00DF77D9">
        <w:rPr>
          <w:lang w:val="en-IN" w:bidi="en-US"/>
        </w:rPr>
        <w:t xml:space="preserve">Automated UI workflows with Selenium (Java) and API testing via </w:t>
      </w:r>
      <w:proofErr w:type="spellStart"/>
      <w:r w:rsidRPr="00DF77D9">
        <w:rPr>
          <w:lang w:val="en-IN" w:bidi="en-US"/>
        </w:rPr>
        <w:t>Pytest.</w:t>
      </w:r>
      <w:proofErr w:type="spellEnd"/>
    </w:p>
    <w:p w14:paraId="3CA14210" w14:textId="77777777" w:rsidR="00DF77D9" w:rsidRDefault="00952FEF" w:rsidP="00DF77D9">
      <w:pPr>
        <w:pStyle w:val="ListParagraph"/>
        <w:numPr>
          <w:ilvl w:val="0"/>
          <w:numId w:val="78"/>
        </w:numPr>
        <w:rPr>
          <w:lang w:val="en-IN" w:bidi="en-US"/>
        </w:rPr>
      </w:pPr>
      <w:r w:rsidRPr="00DF77D9">
        <w:rPr>
          <w:lang w:val="en-IN" w:bidi="en-US"/>
        </w:rPr>
        <w:t>Developed and validated Flask-based microservices and APIs.</w:t>
      </w:r>
    </w:p>
    <w:p w14:paraId="2E0E0267" w14:textId="77777777" w:rsidR="00DF77D9" w:rsidRDefault="00952FEF" w:rsidP="00DF77D9">
      <w:pPr>
        <w:pStyle w:val="ListParagraph"/>
        <w:numPr>
          <w:ilvl w:val="0"/>
          <w:numId w:val="78"/>
        </w:numPr>
        <w:rPr>
          <w:lang w:val="en-IN" w:bidi="en-US"/>
        </w:rPr>
      </w:pPr>
      <w:r w:rsidRPr="00DF77D9">
        <w:rPr>
          <w:lang w:val="en-IN" w:bidi="en-US"/>
        </w:rPr>
        <w:t>Created test automation dashboards and executed backend job validations via AWS SSH.</w:t>
      </w:r>
    </w:p>
    <w:p w14:paraId="02AB6AB3" w14:textId="19215030" w:rsidR="00952FEF" w:rsidRPr="00DF77D9" w:rsidRDefault="00952FEF" w:rsidP="00DF77D9">
      <w:pPr>
        <w:pStyle w:val="ListParagraph"/>
        <w:numPr>
          <w:ilvl w:val="0"/>
          <w:numId w:val="78"/>
        </w:numPr>
        <w:rPr>
          <w:lang w:val="en-IN" w:bidi="en-US"/>
        </w:rPr>
      </w:pPr>
      <w:r w:rsidRPr="00DF77D9">
        <w:rPr>
          <w:lang w:val="en-IN" w:bidi="en-US"/>
        </w:rPr>
        <w:t xml:space="preserve">Tools/Skills: Selenium (Java), </w:t>
      </w:r>
      <w:proofErr w:type="spellStart"/>
      <w:r w:rsidRPr="00DF77D9">
        <w:rPr>
          <w:lang w:val="en-IN" w:bidi="en-US"/>
        </w:rPr>
        <w:t>Pytest</w:t>
      </w:r>
      <w:proofErr w:type="spellEnd"/>
      <w:r w:rsidRPr="00DF77D9">
        <w:rPr>
          <w:lang w:val="en-IN" w:bidi="en-US"/>
        </w:rPr>
        <w:t>, Flask, AWS RDS, DynamoDB.</w:t>
      </w:r>
    </w:p>
    <w:p w14:paraId="6DB0B20E" w14:textId="24AA99F6" w:rsidR="00DF77D9" w:rsidRDefault="00DF77D9" w:rsidP="00DF77D9">
      <w:pPr>
        <w:pStyle w:val="Heading3"/>
        <w:rPr>
          <w:lang w:val="en-IN" w:bidi="en-US"/>
        </w:rPr>
      </w:pPr>
      <w:r>
        <w:rPr>
          <w:lang w:val="en-IN" w:bidi="en-US"/>
        </w:rPr>
        <w:t xml:space="preserve">4. </w:t>
      </w:r>
      <w:r w:rsidR="00952FEF" w:rsidRPr="00952FEF">
        <w:rPr>
          <w:lang w:val="en-IN" w:bidi="en-US"/>
        </w:rPr>
        <w:t>IAG DC-Exit (AWS Migration)</w:t>
      </w:r>
    </w:p>
    <w:p w14:paraId="299B31EC" w14:textId="77777777" w:rsidR="00DF77D9" w:rsidRDefault="00952FEF" w:rsidP="00DF77D9">
      <w:pPr>
        <w:pStyle w:val="ListParagraph"/>
        <w:numPr>
          <w:ilvl w:val="0"/>
          <w:numId w:val="79"/>
        </w:numPr>
        <w:rPr>
          <w:lang w:val="en-IN" w:bidi="en-US"/>
        </w:rPr>
      </w:pPr>
      <w:r w:rsidRPr="00DF77D9">
        <w:rPr>
          <w:lang w:val="en-IN" w:bidi="en-US"/>
        </w:rPr>
        <w:t xml:space="preserve">Migrated legacy British Airways applications (e.g., DSIP, DSEU, Pegasus, </w:t>
      </w:r>
      <w:proofErr w:type="spellStart"/>
      <w:r w:rsidRPr="00DF77D9">
        <w:rPr>
          <w:lang w:val="en-IN" w:bidi="en-US"/>
        </w:rPr>
        <w:t>AirOps</w:t>
      </w:r>
      <w:proofErr w:type="spellEnd"/>
      <w:r w:rsidRPr="00DF77D9">
        <w:rPr>
          <w:lang w:val="en-IN" w:bidi="en-US"/>
        </w:rPr>
        <w:t>) to AWS cloud infrastructure.</w:t>
      </w:r>
    </w:p>
    <w:p w14:paraId="6FB41606" w14:textId="77777777" w:rsidR="00DF77D9" w:rsidRDefault="00952FEF" w:rsidP="00DF77D9">
      <w:pPr>
        <w:pStyle w:val="ListParagraph"/>
        <w:numPr>
          <w:ilvl w:val="0"/>
          <w:numId w:val="79"/>
        </w:numPr>
        <w:rPr>
          <w:lang w:val="en-IN" w:bidi="en-US"/>
        </w:rPr>
      </w:pPr>
      <w:r w:rsidRPr="00DF77D9">
        <w:rPr>
          <w:lang w:val="en-IN" w:bidi="en-US"/>
        </w:rPr>
        <w:t>Loosely coupled systems for scalability, leveraging Docker and ECS for containerized deployments.</w:t>
      </w:r>
    </w:p>
    <w:p w14:paraId="01327B9F" w14:textId="77777777" w:rsidR="00DF77D9" w:rsidRDefault="00952FEF" w:rsidP="00DF77D9">
      <w:pPr>
        <w:pStyle w:val="ListParagraph"/>
        <w:numPr>
          <w:ilvl w:val="0"/>
          <w:numId w:val="79"/>
        </w:numPr>
        <w:rPr>
          <w:lang w:val="en-IN" w:bidi="en-US"/>
        </w:rPr>
      </w:pPr>
      <w:r w:rsidRPr="00DF77D9">
        <w:rPr>
          <w:lang w:val="en-IN" w:bidi="en-US"/>
        </w:rPr>
        <w:t>Worked on AWS Elastic Beanstalk and CloudFormation for infrastructure automation and deployment.</w:t>
      </w:r>
    </w:p>
    <w:p w14:paraId="0528F793" w14:textId="1237C94E" w:rsidR="00952FEF" w:rsidRPr="00DF77D9" w:rsidRDefault="00952FEF" w:rsidP="00DF77D9">
      <w:pPr>
        <w:pStyle w:val="ListParagraph"/>
        <w:numPr>
          <w:ilvl w:val="0"/>
          <w:numId w:val="79"/>
        </w:numPr>
        <w:rPr>
          <w:lang w:val="en-IN" w:bidi="en-US"/>
        </w:rPr>
      </w:pPr>
      <w:r w:rsidRPr="00DF77D9">
        <w:rPr>
          <w:lang w:val="en-IN" w:bidi="en-US"/>
        </w:rPr>
        <w:t>Technologies: Python (Flask, Django), AWS ECS, Elastic Beanstalk, Docker, SQL, CloudFormation, AWS RDS.</w:t>
      </w:r>
    </w:p>
    <w:p w14:paraId="60043ABE" w14:textId="7A5AF551" w:rsidR="00DF77D9" w:rsidRDefault="00DF77D9" w:rsidP="00DF77D9">
      <w:pPr>
        <w:pStyle w:val="Heading3"/>
        <w:rPr>
          <w:lang w:val="en-IN" w:bidi="en-US"/>
        </w:rPr>
      </w:pPr>
      <w:r>
        <w:rPr>
          <w:lang w:val="en-IN" w:bidi="en-US"/>
        </w:rPr>
        <w:t xml:space="preserve">5. </w:t>
      </w:r>
      <w:r w:rsidR="00952FEF" w:rsidRPr="00952FEF">
        <w:rPr>
          <w:lang w:val="en-IN" w:bidi="en-US"/>
        </w:rPr>
        <w:t>SmartCase – AI-Powered Test Case Generator (Now Revenue-Generating)</w:t>
      </w:r>
    </w:p>
    <w:p w14:paraId="0A07BC7F" w14:textId="77777777" w:rsidR="00DF77D9" w:rsidRPr="00DF77D9" w:rsidRDefault="00DF77D9" w:rsidP="00DF77D9">
      <w:pPr>
        <w:rPr>
          <w:lang w:val="en-IN" w:bidi="en-US"/>
        </w:rPr>
      </w:pPr>
      <w:r w:rsidRPr="00DF77D9">
        <w:rPr>
          <w:i/>
          <w:iCs/>
          <w:lang w:val="en-IN" w:bidi="en-US"/>
        </w:rPr>
        <w:t xml:space="preserve">GitHub: </w:t>
      </w:r>
      <w:hyperlink r:id="rId14" w:tgtFrame="_new" w:history="1">
        <w:proofErr w:type="spellStart"/>
        <w:r w:rsidRPr="00DF77D9">
          <w:rPr>
            <w:rStyle w:val="Hyperlink"/>
            <w:i/>
            <w:iCs/>
            <w:lang w:val="en-IN" w:bidi="en-US"/>
          </w:rPr>
          <w:t>SmartCase</w:t>
        </w:r>
        <w:proofErr w:type="spellEnd"/>
      </w:hyperlink>
    </w:p>
    <w:p w14:paraId="65D6FF38" w14:textId="77777777" w:rsidR="00DF77D9" w:rsidRPr="00DF77D9" w:rsidRDefault="00DF77D9" w:rsidP="00DF77D9">
      <w:pPr>
        <w:numPr>
          <w:ilvl w:val="0"/>
          <w:numId w:val="82"/>
        </w:numPr>
        <w:rPr>
          <w:lang w:val="en-IN" w:bidi="en-US"/>
        </w:rPr>
      </w:pPr>
      <w:r w:rsidRPr="00DF77D9">
        <w:rPr>
          <w:lang w:val="en-IN" w:bidi="en-US"/>
        </w:rPr>
        <w:t xml:space="preserve">Designed and built an AI-based automated test case generation tool integrating </w:t>
      </w:r>
      <w:r w:rsidRPr="00DF77D9">
        <w:rPr>
          <w:b/>
          <w:bCs/>
          <w:lang w:val="en-IN" w:bidi="en-US"/>
        </w:rPr>
        <w:t>OpenAI API</w:t>
      </w:r>
      <w:r w:rsidRPr="00DF77D9">
        <w:rPr>
          <w:lang w:val="en-IN" w:bidi="en-US"/>
        </w:rPr>
        <w:t xml:space="preserve"> with </w:t>
      </w:r>
      <w:r w:rsidRPr="00DF77D9">
        <w:rPr>
          <w:b/>
          <w:bCs/>
          <w:lang w:val="en-IN" w:bidi="en-US"/>
        </w:rPr>
        <w:t>Java Cucumber</w:t>
      </w:r>
      <w:r w:rsidRPr="00DF77D9">
        <w:rPr>
          <w:lang w:val="en-IN" w:bidi="en-US"/>
        </w:rPr>
        <w:t xml:space="preserve">, </w:t>
      </w:r>
      <w:r w:rsidRPr="00DF77D9">
        <w:rPr>
          <w:b/>
          <w:bCs/>
          <w:lang w:val="en-IN" w:bidi="en-US"/>
        </w:rPr>
        <w:t>JUnit</w:t>
      </w:r>
      <w:r w:rsidRPr="00DF77D9">
        <w:rPr>
          <w:lang w:val="en-IN" w:bidi="en-US"/>
        </w:rPr>
        <w:t xml:space="preserve">, and </w:t>
      </w:r>
      <w:r w:rsidRPr="00DF77D9">
        <w:rPr>
          <w:b/>
          <w:bCs/>
          <w:lang w:val="en-IN" w:bidi="en-US"/>
        </w:rPr>
        <w:t>Python Selenium</w:t>
      </w:r>
      <w:r w:rsidRPr="00DF77D9">
        <w:rPr>
          <w:lang w:val="en-IN" w:bidi="en-US"/>
        </w:rPr>
        <w:t xml:space="preserve"> frameworks.</w:t>
      </w:r>
    </w:p>
    <w:p w14:paraId="0409F232" w14:textId="77777777" w:rsidR="00DF77D9" w:rsidRPr="00DF77D9" w:rsidRDefault="00DF77D9" w:rsidP="00DF77D9">
      <w:pPr>
        <w:numPr>
          <w:ilvl w:val="0"/>
          <w:numId w:val="82"/>
        </w:numPr>
        <w:rPr>
          <w:lang w:val="en-IN" w:bidi="en-US"/>
        </w:rPr>
      </w:pPr>
      <w:r w:rsidRPr="00DF77D9">
        <w:rPr>
          <w:lang w:val="en-IN" w:bidi="en-US"/>
        </w:rPr>
        <w:t xml:space="preserve">Automated code export for test cases into </w:t>
      </w:r>
      <w:r w:rsidRPr="00DF77D9">
        <w:rPr>
          <w:b/>
          <w:bCs/>
          <w:lang w:val="en-IN" w:bidi="en-US"/>
        </w:rPr>
        <w:t>Java and Python automation frameworks</w:t>
      </w:r>
      <w:r w:rsidRPr="00DF77D9">
        <w:rPr>
          <w:lang w:val="en-IN" w:bidi="en-US"/>
        </w:rPr>
        <w:t>, reducing manual effort by 70%.</w:t>
      </w:r>
    </w:p>
    <w:p w14:paraId="0C9D1C64" w14:textId="77777777" w:rsidR="00DF77D9" w:rsidRPr="00DF77D9" w:rsidRDefault="00DF77D9" w:rsidP="00DF77D9">
      <w:pPr>
        <w:numPr>
          <w:ilvl w:val="0"/>
          <w:numId w:val="82"/>
        </w:numPr>
        <w:rPr>
          <w:lang w:val="en-IN" w:bidi="en-US"/>
        </w:rPr>
      </w:pPr>
      <w:r w:rsidRPr="00DF77D9">
        <w:rPr>
          <w:lang w:val="en-IN" w:bidi="en-US"/>
        </w:rPr>
        <w:t xml:space="preserve">Integrated </w:t>
      </w:r>
      <w:r w:rsidRPr="00DF77D9">
        <w:rPr>
          <w:b/>
          <w:bCs/>
          <w:lang w:val="en-IN" w:bidi="en-US"/>
        </w:rPr>
        <w:t>Allure reporting</w:t>
      </w:r>
      <w:r w:rsidRPr="00DF77D9">
        <w:rPr>
          <w:lang w:val="en-IN" w:bidi="en-US"/>
        </w:rPr>
        <w:t xml:space="preserve"> (Python) and </w:t>
      </w:r>
      <w:r w:rsidRPr="00DF77D9">
        <w:rPr>
          <w:b/>
          <w:bCs/>
          <w:lang w:val="en-IN" w:bidi="en-US"/>
        </w:rPr>
        <w:t>JUnit/</w:t>
      </w:r>
      <w:proofErr w:type="spellStart"/>
      <w:r w:rsidRPr="00DF77D9">
        <w:rPr>
          <w:b/>
          <w:bCs/>
          <w:lang w:val="en-IN" w:bidi="en-US"/>
        </w:rPr>
        <w:t>Avanstac</w:t>
      </w:r>
      <w:proofErr w:type="spellEnd"/>
      <w:r w:rsidRPr="00DF77D9">
        <w:rPr>
          <w:b/>
          <w:bCs/>
          <w:lang w:val="en-IN" w:bidi="en-US"/>
        </w:rPr>
        <w:t xml:space="preserve"> reports</w:t>
      </w:r>
      <w:r w:rsidRPr="00DF77D9">
        <w:rPr>
          <w:lang w:val="en-IN" w:bidi="en-US"/>
        </w:rPr>
        <w:t xml:space="preserve"> (Java) for automated execution reports.</w:t>
      </w:r>
    </w:p>
    <w:p w14:paraId="0256F2F6" w14:textId="77777777" w:rsidR="00DF77D9" w:rsidRPr="00DF77D9" w:rsidRDefault="00DF77D9" w:rsidP="00DF77D9">
      <w:pPr>
        <w:numPr>
          <w:ilvl w:val="0"/>
          <w:numId w:val="82"/>
        </w:numPr>
        <w:rPr>
          <w:lang w:val="en-IN" w:bidi="en-US"/>
        </w:rPr>
      </w:pPr>
      <w:r w:rsidRPr="00DF77D9">
        <w:rPr>
          <w:lang w:val="en-IN" w:bidi="en-US"/>
        </w:rPr>
        <w:t xml:space="preserve">Managed API testing and deployment in </w:t>
      </w:r>
      <w:r w:rsidRPr="00DF77D9">
        <w:rPr>
          <w:b/>
          <w:bCs/>
          <w:lang w:val="en-IN" w:bidi="en-US"/>
        </w:rPr>
        <w:t>AWS ECS</w:t>
      </w:r>
      <w:r w:rsidRPr="00DF77D9">
        <w:rPr>
          <w:lang w:val="en-IN" w:bidi="en-US"/>
        </w:rPr>
        <w:t xml:space="preserve"> and </w:t>
      </w:r>
      <w:r w:rsidRPr="00DF77D9">
        <w:rPr>
          <w:b/>
          <w:bCs/>
          <w:lang w:val="en-IN" w:bidi="en-US"/>
        </w:rPr>
        <w:t>Lambda environments</w:t>
      </w:r>
      <w:r w:rsidRPr="00DF77D9">
        <w:rPr>
          <w:lang w:val="en-IN" w:bidi="en-US"/>
        </w:rPr>
        <w:t>.</w:t>
      </w:r>
    </w:p>
    <w:p w14:paraId="5CB3778B" w14:textId="77777777" w:rsidR="00DF77D9" w:rsidRPr="00DF77D9" w:rsidRDefault="00DF77D9" w:rsidP="00DF77D9">
      <w:pPr>
        <w:numPr>
          <w:ilvl w:val="0"/>
          <w:numId w:val="82"/>
        </w:numPr>
        <w:rPr>
          <w:lang w:val="en-IN" w:bidi="en-US"/>
        </w:rPr>
      </w:pPr>
      <w:r w:rsidRPr="00DF77D9">
        <w:rPr>
          <w:lang w:val="en-IN" w:bidi="en-US"/>
        </w:rPr>
        <w:t xml:space="preserve">Created data visualization dashboards using </w:t>
      </w:r>
      <w:r w:rsidRPr="00DF77D9">
        <w:rPr>
          <w:b/>
          <w:bCs/>
          <w:lang w:val="en-IN" w:bidi="en-US"/>
        </w:rPr>
        <w:t>Seaborn</w:t>
      </w:r>
      <w:r w:rsidRPr="00DF77D9">
        <w:rPr>
          <w:lang w:val="en-IN" w:bidi="en-US"/>
        </w:rPr>
        <w:t xml:space="preserve"> and </w:t>
      </w:r>
      <w:r w:rsidRPr="00DF77D9">
        <w:rPr>
          <w:b/>
          <w:bCs/>
          <w:lang w:val="en-IN" w:bidi="en-US"/>
        </w:rPr>
        <w:t>Matplotlib</w:t>
      </w:r>
      <w:r w:rsidRPr="00DF77D9">
        <w:rPr>
          <w:lang w:val="en-IN" w:bidi="en-US"/>
        </w:rPr>
        <w:t xml:space="preserve"> for test data analytics and resource management insights.</w:t>
      </w:r>
    </w:p>
    <w:p w14:paraId="39E33613" w14:textId="77777777" w:rsidR="00DF77D9" w:rsidRDefault="00DF77D9" w:rsidP="00952FEF">
      <w:pPr>
        <w:rPr>
          <w:lang w:val="en-IN" w:bidi="en-US"/>
        </w:rPr>
      </w:pPr>
    </w:p>
    <w:p w14:paraId="14598B60" w14:textId="51A20963" w:rsidR="00DF77D9" w:rsidRDefault="00DF77D9" w:rsidP="00DF77D9">
      <w:pPr>
        <w:pStyle w:val="Heading3"/>
        <w:rPr>
          <w:lang w:val="en-IN" w:bidi="en-US"/>
        </w:rPr>
      </w:pPr>
      <w:r>
        <w:rPr>
          <w:lang w:val="en-IN" w:bidi="en-US"/>
        </w:rPr>
        <w:t xml:space="preserve">6. </w:t>
      </w:r>
      <w:r w:rsidR="00952FEF" w:rsidRPr="00952FEF">
        <w:rPr>
          <w:lang w:val="en-IN" w:bidi="en-US"/>
        </w:rPr>
        <w:t>RTO Status – Office Attendance Tracker (Python Flask Web App)</w:t>
      </w:r>
    </w:p>
    <w:p w14:paraId="0C820AC3" w14:textId="77777777" w:rsidR="00DF77D9" w:rsidRDefault="00952FEF" w:rsidP="00DF77D9">
      <w:pPr>
        <w:pStyle w:val="ListParagraph"/>
        <w:numPr>
          <w:ilvl w:val="0"/>
          <w:numId w:val="81"/>
        </w:numPr>
        <w:rPr>
          <w:lang w:val="en-IN" w:bidi="en-US"/>
        </w:rPr>
      </w:pPr>
      <w:r w:rsidRPr="00DF77D9">
        <w:rPr>
          <w:lang w:val="en-IN" w:bidi="en-US"/>
        </w:rPr>
        <w:t>Developed a Python Flask web application for tracking Return to Office (RTO) status submissions from employees.</w:t>
      </w:r>
    </w:p>
    <w:p w14:paraId="7FEEF1FB" w14:textId="77777777" w:rsidR="00DF77D9" w:rsidRDefault="00DF77D9" w:rsidP="00DF77D9">
      <w:pPr>
        <w:pStyle w:val="ListParagraph"/>
        <w:numPr>
          <w:ilvl w:val="0"/>
          <w:numId w:val="81"/>
        </w:numPr>
        <w:rPr>
          <w:lang w:val="en-IN" w:bidi="en-US"/>
        </w:rPr>
      </w:pPr>
      <w:r>
        <w:rPr>
          <w:lang w:val="en-IN" w:bidi="en-US"/>
        </w:rPr>
        <w:t>I</w:t>
      </w:r>
      <w:r w:rsidR="00952FEF" w:rsidRPr="00DF77D9">
        <w:rPr>
          <w:lang w:val="en-IN" w:bidi="en-US"/>
        </w:rPr>
        <w:t>ntegrated SQLite database for storing daily attendance records.</w:t>
      </w:r>
    </w:p>
    <w:p w14:paraId="1BD36AE6" w14:textId="77777777" w:rsidR="00DF77D9" w:rsidRDefault="00952FEF" w:rsidP="00DF77D9">
      <w:pPr>
        <w:pStyle w:val="ListParagraph"/>
        <w:numPr>
          <w:ilvl w:val="0"/>
          <w:numId w:val="81"/>
        </w:numPr>
        <w:rPr>
          <w:lang w:val="en-IN" w:bidi="en-US"/>
        </w:rPr>
      </w:pPr>
      <w:r w:rsidRPr="00DF77D9">
        <w:rPr>
          <w:lang w:val="en-IN" w:bidi="en-US"/>
        </w:rPr>
        <w:lastRenderedPageBreak/>
        <w:t>Designed an intuitive web interface using HTML, CSS, and Bootstrap for associates to log attendance.</w:t>
      </w:r>
    </w:p>
    <w:p w14:paraId="59723438" w14:textId="77777777" w:rsidR="00DF77D9" w:rsidRDefault="00952FEF" w:rsidP="00DF77D9">
      <w:pPr>
        <w:pStyle w:val="ListParagraph"/>
        <w:numPr>
          <w:ilvl w:val="0"/>
          <w:numId w:val="81"/>
        </w:numPr>
        <w:rPr>
          <w:lang w:val="en-IN" w:bidi="en-US"/>
        </w:rPr>
      </w:pPr>
      <w:r w:rsidRPr="00DF77D9">
        <w:rPr>
          <w:lang w:val="en-IN" w:bidi="en-US"/>
        </w:rPr>
        <w:t>Enabled data export and visualization features using Pandas and Matplotlib for management reporting.</w:t>
      </w:r>
    </w:p>
    <w:p w14:paraId="316912DD" w14:textId="2E3501F5" w:rsidR="00952FEF" w:rsidRPr="00DF77D9" w:rsidRDefault="00952FEF" w:rsidP="00DF77D9">
      <w:pPr>
        <w:pStyle w:val="ListParagraph"/>
        <w:numPr>
          <w:ilvl w:val="0"/>
          <w:numId w:val="81"/>
        </w:numPr>
        <w:rPr>
          <w:lang w:val="en-IN" w:bidi="en-US"/>
        </w:rPr>
      </w:pPr>
      <w:r w:rsidRPr="00DF77D9">
        <w:rPr>
          <w:lang w:val="en-IN" w:bidi="en-US"/>
        </w:rPr>
        <w:t>Tools/Skills: Python (Flask), SQLite, Pandas, Matplotlib, HTML, CSS, Bootstrap</w:t>
      </w:r>
      <w:r w:rsidRPr="00DF77D9">
        <w:rPr>
          <w:lang w:val="en-IN" w:bidi="en-US"/>
        </w:rPr>
        <w:br/>
      </w:r>
      <w:r w:rsidRPr="00DF77D9">
        <w:rPr>
          <w:rFonts w:ascii="Segoe UI Emoji" w:hAnsi="Segoe UI Emoji" w:cs="Segoe UI Emoji"/>
          <w:lang w:val="en-IN" w:bidi="en-US"/>
        </w:rPr>
        <w:t>🔗</w:t>
      </w:r>
      <w:r w:rsidRPr="00DF77D9">
        <w:rPr>
          <w:lang w:val="en-IN" w:bidi="en-US"/>
        </w:rPr>
        <w:t xml:space="preserve"> </w:t>
      </w:r>
      <w:hyperlink r:id="rId15" w:history="1">
        <w:r w:rsidRPr="00DF77D9">
          <w:rPr>
            <w:rStyle w:val="Hyperlink"/>
            <w:lang w:val="en-IN" w:bidi="en-US"/>
          </w:rPr>
          <w:t>GitHub Repository</w:t>
        </w:r>
      </w:hyperlink>
    </w:p>
    <w:p w14:paraId="6326F60C" w14:textId="1888AA3C" w:rsidR="00DF77D9" w:rsidRDefault="00DF77D9" w:rsidP="00DF77D9">
      <w:pPr>
        <w:pStyle w:val="Heading3"/>
        <w:rPr>
          <w:lang w:val="en-IN" w:bidi="en-US"/>
        </w:rPr>
      </w:pPr>
      <w:r>
        <w:rPr>
          <w:lang w:val="en-IN" w:bidi="en-US"/>
        </w:rPr>
        <w:t xml:space="preserve">7. </w:t>
      </w:r>
      <w:r w:rsidR="00952FEF" w:rsidRPr="00952FEF">
        <w:rPr>
          <w:lang w:val="en-IN" w:bidi="en-US"/>
        </w:rPr>
        <w:t>RefZ (Referencing Portal)</w:t>
      </w:r>
    </w:p>
    <w:p w14:paraId="7D19BD22" w14:textId="77777777" w:rsidR="00DF77D9" w:rsidRDefault="00952FEF" w:rsidP="00DF77D9">
      <w:pPr>
        <w:pStyle w:val="ListParagraph"/>
        <w:numPr>
          <w:ilvl w:val="0"/>
          <w:numId w:val="83"/>
        </w:numPr>
        <w:rPr>
          <w:lang w:val="en-IN" w:bidi="en-US"/>
        </w:rPr>
      </w:pPr>
      <w:r w:rsidRPr="00DF77D9">
        <w:rPr>
          <w:lang w:val="en-IN" w:bidi="en-US"/>
        </w:rPr>
        <w:t>Test Lead: Managed automation and testing responsibilities.</w:t>
      </w:r>
    </w:p>
    <w:p w14:paraId="75D8B519" w14:textId="77777777" w:rsidR="00DF77D9" w:rsidRDefault="00952FEF" w:rsidP="00DF77D9">
      <w:pPr>
        <w:pStyle w:val="ListParagraph"/>
        <w:numPr>
          <w:ilvl w:val="0"/>
          <w:numId w:val="83"/>
        </w:numPr>
        <w:rPr>
          <w:lang w:val="en-IN" w:bidi="en-US"/>
        </w:rPr>
      </w:pPr>
      <w:r w:rsidRPr="00DF77D9">
        <w:rPr>
          <w:lang w:val="en-IN" w:bidi="en-US"/>
        </w:rPr>
        <w:t>Developed and maintained a BDD API automation framework using Python Behave (Cucumber).</w:t>
      </w:r>
    </w:p>
    <w:p w14:paraId="2F63C5C6" w14:textId="77777777" w:rsidR="00DF77D9" w:rsidRDefault="00952FEF" w:rsidP="00DF77D9">
      <w:pPr>
        <w:pStyle w:val="ListParagraph"/>
        <w:numPr>
          <w:ilvl w:val="0"/>
          <w:numId w:val="83"/>
        </w:numPr>
        <w:rPr>
          <w:lang w:val="en-IN" w:bidi="en-US"/>
        </w:rPr>
      </w:pPr>
      <w:r w:rsidRPr="00DF77D9">
        <w:rPr>
          <w:lang w:val="en-IN" w:bidi="en-US"/>
        </w:rPr>
        <w:t>Automated token-based authentication, mock response handling, and negative scenarios across AWS environments (DEV, UAT, PROD).</w:t>
      </w:r>
    </w:p>
    <w:p w14:paraId="3F4C54A8" w14:textId="77777777" w:rsidR="00DF77D9" w:rsidRDefault="00952FEF" w:rsidP="00DF77D9">
      <w:pPr>
        <w:pStyle w:val="ListParagraph"/>
        <w:numPr>
          <w:ilvl w:val="0"/>
          <w:numId w:val="83"/>
        </w:numPr>
        <w:rPr>
          <w:lang w:val="en-IN" w:bidi="en-US"/>
        </w:rPr>
      </w:pPr>
      <w:r w:rsidRPr="00DF77D9">
        <w:rPr>
          <w:lang w:val="en-IN" w:bidi="en-US"/>
        </w:rPr>
        <w:t>Delivered clear test reports via Allure &amp; HTML Reports, fully traceable through JIRA acceptance criteria.</w:t>
      </w:r>
    </w:p>
    <w:p w14:paraId="27057C9E" w14:textId="2713D7D9" w:rsidR="00952FEF" w:rsidRPr="00DF77D9" w:rsidRDefault="00952FEF" w:rsidP="00DF77D9">
      <w:pPr>
        <w:pStyle w:val="ListParagraph"/>
        <w:numPr>
          <w:ilvl w:val="0"/>
          <w:numId w:val="83"/>
        </w:numPr>
        <w:rPr>
          <w:lang w:val="en-IN" w:bidi="en-US"/>
        </w:rPr>
      </w:pPr>
      <w:r w:rsidRPr="00DF77D9">
        <w:rPr>
          <w:lang w:val="en-IN" w:bidi="en-US"/>
        </w:rPr>
        <w:t>Collaborated with developers, raised bugs in JIRA, and provided test exit reports and test plans.</w:t>
      </w:r>
    </w:p>
    <w:p w14:paraId="69A6C6E4" w14:textId="466C30A6" w:rsidR="00DF77D9" w:rsidRDefault="00DF77D9" w:rsidP="00DF77D9">
      <w:pPr>
        <w:pStyle w:val="Heading3"/>
        <w:rPr>
          <w:lang w:val="en-IN" w:bidi="en-US"/>
        </w:rPr>
      </w:pPr>
      <w:r>
        <w:rPr>
          <w:lang w:val="en-IN" w:bidi="en-US"/>
        </w:rPr>
        <w:t xml:space="preserve">8. </w:t>
      </w:r>
      <w:r w:rsidR="00952FEF" w:rsidRPr="00952FEF">
        <w:rPr>
          <w:lang w:val="en-IN" w:bidi="en-US"/>
        </w:rPr>
        <w:t>BAHS (British Airways Health Services)</w:t>
      </w:r>
    </w:p>
    <w:p w14:paraId="7339A99D" w14:textId="77777777" w:rsidR="00DF77D9" w:rsidRDefault="00952FEF" w:rsidP="00DF77D9">
      <w:pPr>
        <w:pStyle w:val="ListParagraph"/>
        <w:numPr>
          <w:ilvl w:val="0"/>
          <w:numId w:val="84"/>
        </w:numPr>
        <w:rPr>
          <w:lang w:val="en-IN" w:bidi="en-US"/>
        </w:rPr>
      </w:pPr>
      <w:r w:rsidRPr="00DF77D9">
        <w:rPr>
          <w:lang w:val="en-IN" w:bidi="en-US"/>
        </w:rPr>
        <w:t>Test Lead: Oversaw all testing processes for the project.</w:t>
      </w:r>
    </w:p>
    <w:p w14:paraId="4D4B3940" w14:textId="77777777" w:rsidR="00DF77D9" w:rsidRDefault="00952FEF" w:rsidP="00DF77D9">
      <w:pPr>
        <w:pStyle w:val="ListParagraph"/>
        <w:numPr>
          <w:ilvl w:val="0"/>
          <w:numId w:val="84"/>
        </w:numPr>
        <w:rPr>
          <w:lang w:val="en-IN" w:bidi="en-US"/>
        </w:rPr>
      </w:pPr>
      <w:r w:rsidRPr="00DF77D9">
        <w:rPr>
          <w:lang w:val="en-IN" w:bidi="en-US"/>
        </w:rPr>
        <w:t>Automated health services API modules covering positive, negative, and config-based scenarios.</w:t>
      </w:r>
    </w:p>
    <w:p w14:paraId="00DDA5CB" w14:textId="77777777" w:rsidR="005C0671" w:rsidRDefault="00952FEF" w:rsidP="00DF77D9">
      <w:pPr>
        <w:pStyle w:val="ListParagraph"/>
        <w:numPr>
          <w:ilvl w:val="0"/>
          <w:numId w:val="84"/>
        </w:numPr>
        <w:rPr>
          <w:lang w:val="en-IN" w:bidi="en-US"/>
        </w:rPr>
      </w:pPr>
      <w:r w:rsidRPr="00DF77D9">
        <w:rPr>
          <w:lang w:val="en-IN" w:bidi="en-US"/>
        </w:rPr>
        <w:t>Designed dynamic Entra token generation and AWS Lambda-driven tests.</w:t>
      </w:r>
    </w:p>
    <w:p w14:paraId="4FA00E4B" w14:textId="77777777" w:rsidR="005C0671" w:rsidRDefault="00952FEF" w:rsidP="00DF77D9">
      <w:pPr>
        <w:pStyle w:val="ListParagraph"/>
        <w:numPr>
          <w:ilvl w:val="0"/>
          <w:numId w:val="84"/>
        </w:numPr>
        <w:rPr>
          <w:lang w:val="en-IN" w:bidi="en-US"/>
        </w:rPr>
      </w:pPr>
      <w:r w:rsidRPr="00DF77D9">
        <w:rPr>
          <w:lang w:val="en-IN" w:bidi="en-US"/>
        </w:rPr>
        <w:t>Developed Allure and HTML reporting dashboards for JIRA stakeholders.</w:t>
      </w:r>
    </w:p>
    <w:p w14:paraId="188A90CE" w14:textId="519EAEAD" w:rsidR="00952FEF" w:rsidRPr="00DF77D9" w:rsidRDefault="00952FEF" w:rsidP="00DF77D9">
      <w:pPr>
        <w:pStyle w:val="ListParagraph"/>
        <w:numPr>
          <w:ilvl w:val="0"/>
          <w:numId w:val="84"/>
        </w:numPr>
        <w:rPr>
          <w:lang w:val="en-IN" w:bidi="en-US"/>
        </w:rPr>
      </w:pPr>
      <w:r w:rsidRPr="00DF77D9">
        <w:rPr>
          <w:lang w:val="en-IN" w:bidi="en-US"/>
        </w:rPr>
        <w:t>Participated in client meetings, ensuring software quality and providing test approvals.</w:t>
      </w:r>
    </w:p>
    <w:p w14:paraId="29F3175E" w14:textId="6E2DA03D" w:rsidR="005C0671" w:rsidRDefault="005C0671" w:rsidP="005C0671">
      <w:pPr>
        <w:pStyle w:val="Heading3"/>
        <w:rPr>
          <w:lang w:val="en-IN" w:bidi="en-US"/>
        </w:rPr>
      </w:pPr>
      <w:r>
        <w:rPr>
          <w:lang w:val="en-IN" w:bidi="en-US"/>
        </w:rPr>
        <w:t xml:space="preserve">9. </w:t>
      </w:r>
      <w:r w:rsidR="00952FEF" w:rsidRPr="00952FEF">
        <w:rPr>
          <w:lang w:val="en-IN" w:bidi="en-US"/>
        </w:rPr>
        <w:t>People API (Employee Data Management)</w:t>
      </w:r>
    </w:p>
    <w:p w14:paraId="0580C2D0" w14:textId="77777777" w:rsidR="005C0671" w:rsidRDefault="00952FEF" w:rsidP="005C0671">
      <w:pPr>
        <w:pStyle w:val="ListParagraph"/>
        <w:numPr>
          <w:ilvl w:val="0"/>
          <w:numId w:val="85"/>
        </w:numPr>
        <w:rPr>
          <w:lang w:val="en-IN" w:bidi="en-US"/>
        </w:rPr>
      </w:pPr>
      <w:r w:rsidRPr="005C0671">
        <w:rPr>
          <w:lang w:val="en-IN" w:bidi="en-US"/>
        </w:rPr>
        <w:t>Test Lead: Led the testing strategy for this project, including API security and cyber assurance.</w:t>
      </w:r>
    </w:p>
    <w:p w14:paraId="31C9D8FF" w14:textId="77777777" w:rsidR="005C0671" w:rsidRDefault="00952FEF" w:rsidP="005C0671">
      <w:pPr>
        <w:pStyle w:val="ListParagraph"/>
        <w:numPr>
          <w:ilvl w:val="0"/>
          <w:numId w:val="85"/>
        </w:numPr>
        <w:rPr>
          <w:lang w:val="en-IN" w:bidi="en-US"/>
        </w:rPr>
      </w:pPr>
      <w:r w:rsidRPr="005C0671">
        <w:rPr>
          <w:lang w:val="en-IN" w:bidi="en-US"/>
        </w:rPr>
        <w:t>Created a scalable API automation framework in Python Behave with Gherkin.</w:t>
      </w:r>
    </w:p>
    <w:p w14:paraId="39F0661E" w14:textId="77777777" w:rsidR="005C0671" w:rsidRDefault="00952FEF" w:rsidP="005C0671">
      <w:pPr>
        <w:pStyle w:val="ListParagraph"/>
        <w:numPr>
          <w:ilvl w:val="0"/>
          <w:numId w:val="85"/>
        </w:numPr>
        <w:rPr>
          <w:lang w:val="en-IN" w:bidi="en-US"/>
        </w:rPr>
      </w:pPr>
      <w:r w:rsidRPr="005C0671">
        <w:rPr>
          <w:lang w:val="en-IN" w:bidi="en-US"/>
        </w:rPr>
        <w:t>Automated API scenarios including token validations, data integrity, negative case validation.</w:t>
      </w:r>
    </w:p>
    <w:p w14:paraId="39A0C7AA" w14:textId="77777777" w:rsidR="005C0671" w:rsidRDefault="00952FEF" w:rsidP="005C0671">
      <w:pPr>
        <w:pStyle w:val="ListParagraph"/>
        <w:numPr>
          <w:ilvl w:val="0"/>
          <w:numId w:val="85"/>
        </w:numPr>
        <w:rPr>
          <w:lang w:val="en-IN" w:bidi="en-US"/>
        </w:rPr>
      </w:pPr>
      <w:r w:rsidRPr="005C0671">
        <w:rPr>
          <w:lang w:val="en-IN" w:bidi="en-US"/>
        </w:rPr>
        <w:t>Participated in cyber assurance of APIs and validated APIs against Swagger contracts.</w:t>
      </w:r>
    </w:p>
    <w:p w14:paraId="64BC6153" w14:textId="77777777" w:rsidR="005C0671" w:rsidRDefault="00952FEF" w:rsidP="005C0671">
      <w:pPr>
        <w:pStyle w:val="ListParagraph"/>
        <w:numPr>
          <w:ilvl w:val="0"/>
          <w:numId w:val="85"/>
        </w:numPr>
        <w:rPr>
          <w:lang w:val="en-IN" w:bidi="en-US"/>
        </w:rPr>
      </w:pPr>
      <w:r w:rsidRPr="005C0671">
        <w:rPr>
          <w:lang w:val="en-IN" w:bidi="en-US"/>
        </w:rPr>
        <w:t xml:space="preserve">Integrated test results with JIRA workflows and ensured AWS Cognito, </w:t>
      </w:r>
      <w:proofErr w:type="spellStart"/>
      <w:r w:rsidRPr="005C0671">
        <w:rPr>
          <w:lang w:val="en-IN" w:bidi="en-US"/>
        </w:rPr>
        <w:t>AppConfig</w:t>
      </w:r>
      <w:proofErr w:type="spellEnd"/>
      <w:r w:rsidRPr="005C0671">
        <w:rPr>
          <w:lang w:val="en-IN" w:bidi="en-US"/>
        </w:rPr>
        <w:t xml:space="preserve"> validations.</w:t>
      </w:r>
    </w:p>
    <w:p w14:paraId="16E1F10A" w14:textId="70AE2B34" w:rsidR="00952FEF" w:rsidRPr="005C0671" w:rsidRDefault="00952FEF" w:rsidP="005C0671">
      <w:pPr>
        <w:pStyle w:val="ListParagraph"/>
        <w:numPr>
          <w:ilvl w:val="0"/>
          <w:numId w:val="85"/>
        </w:numPr>
        <w:rPr>
          <w:lang w:val="en-IN" w:bidi="en-US"/>
        </w:rPr>
      </w:pPr>
      <w:r w:rsidRPr="005C0671">
        <w:rPr>
          <w:lang w:val="en-IN" w:bidi="en-US"/>
        </w:rPr>
        <w:t xml:space="preserve">Managed Jenkins server for automation in </w:t>
      </w:r>
      <w:proofErr w:type="spellStart"/>
      <w:r w:rsidRPr="005C0671">
        <w:rPr>
          <w:lang w:val="en-IN" w:bidi="en-US"/>
        </w:rPr>
        <w:t>PeopleAPI</w:t>
      </w:r>
      <w:proofErr w:type="spellEnd"/>
      <w:r w:rsidRPr="005C0671">
        <w:rPr>
          <w:lang w:val="en-IN" w:bidi="en-US"/>
        </w:rPr>
        <w:t xml:space="preserve"> project and worked with Swagger for API contract validation.</w:t>
      </w:r>
    </w:p>
    <w:p w14:paraId="7D8C803F" w14:textId="77777777" w:rsidR="00D00D81" w:rsidRPr="00D00D81" w:rsidRDefault="00D00D81" w:rsidP="00D00D81">
      <w:pPr>
        <w:rPr>
          <w:lang w:val="en-GB" w:bidi="en-US"/>
        </w:rPr>
      </w:pPr>
    </w:p>
    <w:p w14:paraId="2013CF35" w14:textId="77777777" w:rsidR="00812C2F" w:rsidRDefault="00812C2F" w:rsidP="00812C2F">
      <w:pPr>
        <w:widowControl w:val="0"/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</w:p>
    <w:p w14:paraId="426837F7" w14:textId="77777777" w:rsidR="00D342F7" w:rsidRPr="00D342F7" w:rsidRDefault="00D342F7" w:rsidP="00952FEF">
      <w:pPr>
        <w:pStyle w:val="Heading1"/>
        <w:rPr>
          <w:lang w:val="en-IN" w:bidi="en-US"/>
        </w:rPr>
      </w:pPr>
      <w:r w:rsidRPr="00D342F7">
        <w:rPr>
          <w:lang w:val="en-IN" w:bidi="en-US"/>
        </w:rPr>
        <w:t>CORE AUTOMATION RESPONSIBILITIES</w:t>
      </w:r>
    </w:p>
    <w:p w14:paraId="531A64D5" w14:textId="77777777" w:rsidR="005C0671" w:rsidRDefault="005C0671" w:rsidP="005C0671">
      <w:pPr>
        <w:pStyle w:val="ListParagraph"/>
        <w:widowControl w:val="0"/>
        <w:numPr>
          <w:ilvl w:val="0"/>
          <w:numId w:val="88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val="en-IN" w:bidi="en-US"/>
        </w:rPr>
      </w:pPr>
      <w:r w:rsidRPr="005C0671">
        <w:rPr>
          <w:lang w:val="en-IN" w:bidi="en-US"/>
        </w:rPr>
        <w:t xml:space="preserve">Architected and maintained BDD and API automation frameworks using Behave, </w:t>
      </w:r>
      <w:proofErr w:type="spellStart"/>
      <w:r w:rsidRPr="005C0671">
        <w:rPr>
          <w:lang w:val="en-IN" w:bidi="en-US"/>
        </w:rPr>
        <w:t>Pytest</w:t>
      </w:r>
      <w:proofErr w:type="spellEnd"/>
      <w:r w:rsidRPr="005C0671">
        <w:rPr>
          <w:lang w:val="en-IN" w:bidi="en-US"/>
        </w:rPr>
        <w:t>, Selenium, and Cucumber.</w:t>
      </w:r>
    </w:p>
    <w:p w14:paraId="0C894985" w14:textId="77777777" w:rsidR="005C0671" w:rsidRDefault="005C0671" w:rsidP="005C0671">
      <w:pPr>
        <w:pStyle w:val="ListParagraph"/>
        <w:widowControl w:val="0"/>
        <w:numPr>
          <w:ilvl w:val="0"/>
          <w:numId w:val="88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val="en-IN" w:bidi="en-US"/>
        </w:rPr>
      </w:pPr>
      <w:r w:rsidRPr="005C0671">
        <w:rPr>
          <w:lang w:val="en-IN" w:bidi="en-US"/>
        </w:rPr>
        <w:t>Automated end-to-end and regression testing suites for cloud-hosted APIs and backend services.</w:t>
      </w:r>
    </w:p>
    <w:p w14:paraId="1A03A8E6" w14:textId="77777777" w:rsidR="005C0671" w:rsidRDefault="005C0671" w:rsidP="005C0671">
      <w:pPr>
        <w:pStyle w:val="ListParagraph"/>
        <w:widowControl w:val="0"/>
        <w:numPr>
          <w:ilvl w:val="0"/>
          <w:numId w:val="88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val="en-IN" w:bidi="en-US"/>
        </w:rPr>
      </w:pPr>
      <w:r w:rsidRPr="005C0671">
        <w:rPr>
          <w:lang w:val="en-IN" w:bidi="en-US"/>
        </w:rPr>
        <w:t>Developed dynamic Entra token generation and config validations across AWS environments.</w:t>
      </w:r>
    </w:p>
    <w:p w14:paraId="63D10A2A" w14:textId="77777777" w:rsidR="005C0671" w:rsidRDefault="005C0671" w:rsidP="005C0671">
      <w:pPr>
        <w:pStyle w:val="ListParagraph"/>
        <w:widowControl w:val="0"/>
        <w:numPr>
          <w:ilvl w:val="0"/>
          <w:numId w:val="88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val="en-IN" w:bidi="en-US"/>
        </w:rPr>
      </w:pPr>
      <w:r>
        <w:rPr>
          <w:lang w:val="en-IN" w:bidi="en-US"/>
        </w:rPr>
        <w:t>I</w:t>
      </w:r>
      <w:r w:rsidRPr="005C0671">
        <w:rPr>
          <w:lang w:val="en-IN" w:bidi="en-US"/>
        </w:rPr>
        <w:t>ntegrated Allure/HTML reporting and ensured traceability to JIRA acceptance criteria.</w:t>
      </w:r>
    </w:p>
    <w:p w14:paraId="0DD4548F" w14:textId="77777777" w:rsidR="005C0671" w:rsidRDefault="005C0671" w:rsidP="005C0671">
      <w:pPr>
        <w:pStyle w:val="ListParagraph"/>
        <w:widowControl w:val="0"/>
        <w:numPr>
          <w:ilvl w:val="0"/>
          <w:numId w:val="88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val="en-IN" w:bidi="en-US"/>
        </w:rPr>
      </w:pPr>
      <w:r w:rsidRPr="005C0671">
        <w:rPr>
          <w:lang w:val="en-IN" w:bidi="en-US"/>
        </w:rPr>
        <w:t xml:space="preserve">Performed selective manual validations for Swagger, S3, </w:t>
      </w:r>
      <w:proofErr w:type="spellStart"/>
      <w:r w:rsidRPr="005C0671">
        <w:rPr>
          <w:lang w:val="en-IN" w:bidi="en-US"/>
        </w:rPr>
        <w:t>AppConfig</w:t>
      </w:r>
      <w:proofErr w:type="spellEnd"/>
      <w:r w:rsidRPr="005C0671">
        <w:rPr>
          <w:lang w:val="en-IN" w:bidi="en-US"/>
        </w:rPr>
        <w:t>, and AWS Glue jobs.</w:t>
      </w:r>
    </w:p>
    <w:p w14:paraId="3D704823" w14:textId="77777777" w:rsidR="005C0671" w:rsidRDefault="005C0671" w:rsidP="005C0671">
      <w:pPr>
        <w:pStyle w:val="ListParagraph"/>
        <w:widowControl w:val="0"/>
        <w:numPr>
          <w:ilvl w:val="0"/>
          <w:numId w:val="88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val="en-IN" w:bidi="en-US"/>
        </w:rPr>
      </w:pPr>
      <w:r w:rsidRPr="005C0671">
        <w:rPr>
          <w:lang w:val="en-IN" w:bidi="en-US"/>
        </w:rPr>
        <w:t>Automated cloud workflows using AWS Lambda and CloudFormation.</w:t>
      </w:r>
    </w:p>
    <w:p w14:paraId="10D6827D" w14:textId="77777777" w:rsidR="005C0671" w:rsidRDefault="005C0671" w:rsidP="005C0671">
      <w:pPr>
        <w:pStyle w:val="ListParagraph"/>
        <w:widowControl w:val="0"/>
        <w:numPr>
          <w:ilvl w:val="0"/>
          <w:numId w:val="88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val="en-IN" w:bidi="en-US"/>
        </w:rPr>
      </w:pPr>
      <w:r w:rsidRPr="005C0671">
        <w:rPr>
          <w:lang w:val="en-IN" w:bidi="en-US"/>
        </w:rPr>
        <w:t>Regular contributor to GitHub version control processes — creating branches, making PRs, committing, merging, and deploying code.</w:t>
      </w:r>
    </w:p>
    <w:p w14:paraId="7138DE07" w14:textId="4D4CA804" w:rsidR="005C0671" w:rsidRPr="005C0671" w:rsidRDefault="005C0671" w:rsidP="005C0671">
      <w:pPr>
        <w:pStyle w:val="ListParagraph"/>
        <w:widowControl w:val="0"/>
        <w:numPr>
          <w:ilvl w:val="0"/>
          <w:numId w:val="88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val="en-IN" w:bidi="en-US"/>
        </w:rPr>
      </w:pPr>
      <w:r w:rsidRPr="005C0671">
        <w:rPr>
          <w:lang w:val="en-IN" w:bidi="en-US"/>
        </w:rPr>
        <w:t>Participated in sprint planning, DevOps integrations, and CI/CD pipeline management.</w:t>
      </w:r>
    </w:p>
    <w:p w14:paraId="2CF470CA" w14:textId="77777777" w:rsidR="00D342F7" w:rsidRDefault="00D342F7" w:rsidP="00812C2F">
      <w:pPr>
        <w:widowControl w:val="0"/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</w:p>
    <w:p w14:paraId="192639F1" w14:textId="77777777" w:rsidR="00D342F7" w:rsidRPr="00D342F7" w:rsidRDefault="00D342F7" w:rsidP="00D342F7">
      <w:pPr>
        <w:pStyle w:val="Heading1"/>
        <w:rPr>
          <w:lang w:val="en-IN" w:bidi="en-US"/>
        </w:rPr>
      </w:pPr>
      <w:r w:rsidRPr="00D342F7">
        <w:rPr>
          <w:lang w:val="en-IN" w:bidi="en-US"/>
        </w:rPr>
        <w:lastRenderedPageBreak/>
        <w:t>TECHNICAL SKILLS</w:t>
      </w:r>
    </w:p>
    <w:p w14:paraId="5B8ACCA5" w14:textId="77777777" w:rsidR="00D00D81" w:rsidRDefault="00D342F7" w:rsidP="005C0671">
      <w:pPr>
        <w:pStyle w:val="Heading2"/>
        <w:rPr>
          <w:lang w:val="en-IN" w:bidi="en-US"/>
        </w:rPr>
      </w:pPr>
      <w:r w:rsidRPr="00D00D81">
        <w:rPr>
          <w:lang w:val="en-IN" w:bidi="en-US"/>
        </w:rPr>
        <w:t>Automation Testing:</w:t>
      </w:r>
    </w:p>
    <w:p w14:paraId="078A71C7" w14:textId="77777777" w:rsidR="009443C3" w:rsidRDefault="009443C3" w:rsidP="00D00D81">
      <w:pPr>
        <w:widowControl w:val="0"/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b/>
          <w:bCs/>
          <w:lang w:val="en-IN" w:bidi="en-US"/>
        </w:rPr>
      </w:pPr>
    </w:p>
    <w:p w14:paraId="7F6DE501" w14:textId="77777777" w:rsidR="009443C3" w:rsidRDefault="009443C3" w:rsidP="009443C3">
      <w:pPr>
        <w:pStyle w:val="ListParagraph"/>
        <w:widowControl w:val="0"/>
        <w:numPr>
          <w:ilvl w:val="0"/>
          <w:numId w:val="68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bidi="en-US"/>
        </w:rPr>
      </w:pPr>
      <w:r w:rsidRPr="009443C3">
        <w:rPr>
          <w:lang w:bidi="en-US"/>
        </w:rPr>
        <w:t xml:space="preserve">Python (Behave, </w:t>
      </w:r>
      <w:proofErr w:type="spellStart"/>
      <w:r w:rsidRPr="009443C3">
        <w:rPr>
          <w:lang w:bidi="en-US"/>
        </w:rPr>
        <w:t>Pytest</w:t>
      </w:r>
      <w:proofErr w:type="spellEnd"/>
      <w:r w:rsidRPr="009443C3">
        <w:rPr>
          <w:lang w:bidi="en-US"/>
        </w:rPr>
        <w:t>), Selenium (Python &amp; Java), Cucumber, Gherkin, Postman</w:t>
      </w:r>
    </w:p>
    <w:p w14:paraId="7D6B9D64" w14:textId="77777777" w:rsidR="009443C3" w:rsidRDefault="009443C3" w:rsidP="009443C3">
      <w:pPr>
        <w:pStyle w:val="ListParagraph"/>
        <w:widowControl w:val="0"/>
        <w:numPr>
          <w:ilvl w:val="0"/>
          <w:numId w:val="68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bidi="en-US"/>
        </w:rPr>
      </w:pPr>
      <w:r w:rsidRPr="009443C3">
        <w:rPr>
          <w:lang w:bidi="en-US"/>
        </w:rPr>
        <w:t xml:space="preserve">REST &amp; </w:t>
      </w:r>
      <w:proofErr w:type="spellStart"/>
      <w:r w:rsidRPr="009443C3">
        <w:rPr>
          <w:lang w:bidi="en-US"/>
        </w:rPr>
        <w:t>GraphQL</w:t>
      </w:r>
      <w:proofErr w:type="spellEnd"/>
      <w:r w:rsidRPr="009443C3">
        <w:rPr>
          <w:lang w:bidi="en-US"/>
        </w:rPr>
        <w:t xml:space="preserve"> API Automation (Requests, Postman, Entra Token, Session Handling)</w:t>
      </w:r>
    </w:p>
    <w:p w14:paraId="602CBA08" w14:textId="77777777" w:rsidR="009443C3" w:rsidRDefault="009443C3" w:rsidP="009443C3">
      <w:pPr>
        <w:pStyle w:val="ListParagraph"/>
        <w:widowControl w:val="0"/>
        <w:numPr>
          <w:ilvl w:val="0"/>
          <w:numId w:val="68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bidi="en-US"/>
        </w:rPr>
      </w:pPr>
      <w:r w:rsidRPr="009443C3">
        <w:rPr>
          <w:lang w:bidi="en-US"/>
        </w:rPr>
        <w:t>Jenkins Pipeline Automation, CI/CD Pipeline Management, Jenkins Server Setup</w:t>
      </w:r>
    </w:p>
    <w:p w14:paraId="763CCE56" w14:textId="77777777" w:rsidR="009443C3" w:rsidRDefault="009443C3" w:rsidP="009443C3">
      <w:pPr>
        <w:pStyle w:val="ListParagraph"/>
        <w:widowControl w:val="0"/>
        <w:numPr>
          <w:ilvl w:val="0"/>
          <w:numId w:val="68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bidi="en-US"/>
        </w:rPr>
      </w:pPr>
      <w:r w:rsidRPr="009443C3">
        <w:rPr>
          <w:lang w:bidi="en-US"/>
        </w:rPr>
        <w:t>Allure, HTML Reports, Entra Token Automation</w:t>
      </w:r>
    </w:p>
    <w:p w14:paraId="3F3C1B17" w14:textId="4D8A6E55" w:rsidR="009443C3" w:rsidRDefault="009443C3" w:rsidP="00D00D81">
      <w:pPr>
        <w:pStyle w:val="ListParagraph"/>
        <w:widowControl w:val="0"/>
        <w:numPr>
          <w:ilvl w:val="0"/>
          <w:numId w:val="68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bidi="en-US"/>
        </w:rPr>
      </w:pPr>
      <w:r w:rsidRPr="009443C3">
        <w:rPr>
          <w:lang w:bidi="en-US"/>
        </w:rPr>
        <w:t>Backend Job Automation (AWS SSH, Linux Shell, Cron Jobs)</w:t>
      </w:r>
    </w:p>
    <w:p w14:paraId="6B2621EA" w14:textId="5E355649" w:rsidR="00D00D81" w:rsidRDefault="00D342F7" w:rsidP="005C0671">
      <w:pPr>
        <w:pStyle w:val="Heading2"/>
        <w:rPr>
          <w:lang w:val="en-IN" w:bidi="en-US"/>
        </w:rPr>
      </w:pPr>
      <w:r w:rsidRPr="00D00D81">
        <w:rPr>
          <w:lang w:val="en-IN" w:bidi="en-US"/>
        </w:rPr>
        <w:t>Cloud &amp; DevOps:</w:t>
      </w:r>
    </w:p>
    <w:p w14:paraId="7A060168" w14:textId="77777777" w:rsidR="009443C3" w:rsidRDefault="009443C3" w:rsidP="009443C3">
      <w:pPr>
        <w:pStyle w:val="ListParagraph"/>
        <w:widowControl w:val="0"/>
        <w:numPr>
          <w:ilvl w:val="0"/>
          <w:numId w:val="69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bidi="en-US"/>
        </w:rPr>
      </w:pPr>
      <w:r w:rsidRPr="009443C3">
        <w:rPr>
          <w:lang w:bidi="en-US"/>
        </w:rPr>
        <w:t xml:space="preserve">AWS (ECS, Lambda, RDS, CloudFormation, Docker, </w:t>
      </w:r>
      <w:proofErr w:type="spellStart"/>
      <w:r w:rsidRPr="009443C3">
        <w:rPr>
          <w:lang w:bidi="en-US"/>
        </w:rPr>
        <w:t>AppConfig</w:t>
      </w:r>
      <w:proofErr w:type="spellEnd"/>
      <w:r w:rsidRPr="009443C3">
        <w:rPr>
          <w:lang w:bidi="en-US"/>
        </w:rPr>
        <w:t>, Cognito, Glue, S3, CloudWatch Logs), boto3</w:t>
      </w:r>
    </w:p>
    <w:p w14:paraId="320C8741" w14:textId="53F50678" w:rsidR="00D00D81" w:rsidRDefault="00D342F7" w:rsidP="005C0671">
      <w:pPr>
        <w:pStyle w:val="Heading2"/>
        <w:rPr>
          <w:rFonts w:ascii="Segoe UI Emoji" w:hAnsi="Segoe UI Emoji" w:cs="Segoe UI Emoji"/>
          <w:lang w:val="en-IN" w:bidi="en-US"/>
        </w:rPr>
      </w:pPr>
      <w:r w:rsidRPr="00D342F7">
        <w:rPr>
          <w:lang w:val="en-IN" w:bidi="en-US"/>
        </w:rPr>
        <w:t>Web Development (Supportive Skills):</w:t>
      </w:r>
    </w:p>
    <w:p w14:paraId="594C704D" w14:textId="3093D2D8" w:rsidR="00D342F7" w:rsidRPr="00D00D81" w:rsidRDefault="00D342F7" w:rsidP="00D00D81">
      <w:pPr>
        <w:pStyle w:val="ListParagraph"/>
        <w:widowControl w:val="0"/>
        <w:numPr>
          <w:ilvl w:val="0"/>
          <w:numId w:val="67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val="en-IN" w:bidi="en-US"/>
        </w:rPr>
      </w:pPr>
      <w:r w:rsidRPr="00D00D81">
        <w:rPr>
          <w:lang w:val="en-IN" w:bidi="en-US"/>
        </w:rPr>
        <w:t xml:space="preserve">Python (Flask, Django), HTML, CSS, JavaScript (React, Node.js), </w:t>
      </w:r>
      <w:proofErr w:type="spellStart"/>
      <w:r w:rsidRPr="00D00D81">
        <w:rPr>
          <w:lang w:val="en-IN" w:bidi="en-US"/>
        </w:rPr>
        <w:t>SQLAlchemy</w:t>
      </w:r>
      <w:proofErr w:type="spellEnd"/>
    </w:p>
    <w:p w14:paraId="194F130F" w14:textId="77777777" w:rsidR="00D00D81" w:rsidRDefault="00D342F7" w:rsidP="005C0671">
      <w:pPr>
        <w:pStyle w:val="Heading2"/>
        <w:rPr>
          <w:lang w:val="en-IN" w:bidi="en-US"/>
        </w:rPr>
      </w:pPr>
      <w:r w:rsidRPr="00D342F7">
        <w:rPr>
          <w:lang w:val="en-IN" w:bidi="en-US"/>
        </w:rPr>
        <w:t>AI &amp; ML Tools:</w:t>
      </w:r>
    </w:p>
    <w:p w14:paraId="69E39F44" w14:textId="77777777" w:rsidR="009443C3" w:rsidRDefault="009443C3" w:rsidP="009443C3">
      <w:pPr>
        <w:pStyle w:val="ListParagraph"/>
        <w:widowControl w:val="0"/>
        <w:numPr>
          <w:ilvl w:val="0"/>
          <w:numId w:val="67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lang w:bidi="en-US"/>
        </w:rPr>
      </w:pPr>
      <w:r w:rsidRPr="009443C3">
        <w:rPr>
          <w:lang w:bidi="en-US"/>
        </w:rPr>
        <w:t>OpenAI API, scikit-learn, Pandas, NumPy, Matplotlib, Seaborn, AWS Bedrock (boto3)</w:t>
      </w:r>
    </w:p>
    <w:p w14:paraId="77BF3C3F" w14:textId="3B6341E4" w:rsidR="009443C3" w:rsidRDefault="00D342F7" w:rsidP="005C0671">
      <w:pPr>
        <w:pStyle w:val="Heading2"/>
        <w:rPr>
          <w:lang w:val="en-IN" w:bidi="en-US"/>
        </w:rPr>
      </w:pPr>
      <w:r w:rsidRPr="00D342F7">
        <w:rPr>
          <w:lang w:val="en-IN" w:bidi="en-US"/>
        </w:rPr>
        <w:t>Databases:</w:t>
      </w:r>
    </w:p>
    <w:p w14:paraId="308180CD" w14:textId="66481E4C" w:rsidR="00D342F7" w:rsidRPr="009443C3" w:rsidRDefault="00D342F7" w:rsidP="009443C3">
      <w:pPr>
        <w:pStyle w:val="ListParagraph"/>
        <w:widowControl w:val="0"/>
        <w:numPr>
          <w:ilvl w:val="0"/>
          <w:numId w:val="67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rFonts w:ascii="Segoe UI Emoji" w:hAnsi="Segoe UI Emoji" w:cs="Segoe UI Emoji"/>
          <w:lang w:val="en-IN" w:bidi="en-US"/>
        </w:rPr>
      </w:pPr>
      <w:r w:rsidRPr="009443C3">
        <w:rPr>
          <w:lang w:val="en-IN" w:bidi="en-US"/>
        </w:rPr>
        <w:t>PostgreSQL, MySQL, AWS DynamoDB</w:t>
      </w:r>
    </w:p>
    <w:p w14:paraId="4DD34805" w14:textId="1BD39006" w:rsidR="009443C3" w:rsidRPr="009443C3" w:rsidRDefault="009443C3" w:rsidP="009443C3">
      <w:pPr>
        <w:pStyle w:val="ListParagraph"/>
        <w:widowControl w:val="0"/>
        <w:numPr>
          <w:ilvl w:val="0"/>
          <w:numId w:val="67"/>
        </w:numPr>
        <w:tabs>
          <w:tab w:val="num" w:pos="1166"/>
        </w:tabs>
        <w:autoSpaceDE w:val="0"/>
        <w:autoSpaceDN w:val="0"/>
        <w:spacing w:before="0" w:after="0" w:line="320" w:lineRule="exact"/>
        <w:ind w:right="630"/>
        <w:rPr>
          <w:rFonts w:ascii="Segoe UI Emoji" w:hAnsi="Segoe UI Emoji" w:cs="Segoe UI Emoji"/>
          <w:lang w:val="en-IN" w:bidi="en-US"/>
        </w:rPr>
      </w:pPr>
      <w:r w:rsidRPr="009443C3">
        <w:rPr>
          <w:rFonts w:ascii="Segoe UI Emoji" w:hAnsi="Segoe UI Emoji" w:cs="Segoe UI Emoji"/>
          <w:lang w:bidi="en-US"/>
        </w:rPr>
        <w:t>Automating SQL query validations, DB migration checks, and integration into CI pipelines</w:t>
      </w:r>
    </w:p>
    <w:p w14:paraId="1332BBDB" w14:textId="77777777" w:rsidR="00FA4CDD" w:rsidRDefault="00FA4CDD" w:rsidP="00690FBF"/>
    <w:p w14:paraId="5C54C911" w14:textId="45D3536F" w:rsidR="00C7766F" w:rsidRDefault="00C7766F" w:rsidP="00C7766F">
      <w:pPr>
        <w:pStyle w:val="Heading1"/>
      </w:pPr>
      <w:r>
        <w:t>Education</w:t>
      </w:r>
    </w:p>
    <w:p w14:paraId="6C7ADA42" w14:textId="77777777" w:rsidR="005C0671" w:rsidRDefault="00E657A2" w:rsidP="005C0671">
      <w:pPr>
        <w:pStyle w:val="Subtitle"/>
        <w:rPr>
          <w:rStyle w:val="SubtleReference"/>
        </w:rPr>
      </w:pPr>
      <w:r w:rsidRPr="00E657A2">
        <w:rPr>
          <w:b/>
          <w:bCs/>
          <w:lang w:val="en-GB" w:bidi="en-US"/>
        </w:rPr>
        <w:t>SRM University (Masters)</w:t>
      </w:r>
      <w:r w:rsidRPr="00E657A2">
        <w:rPr>
          <w:lang w:val="en-GB" w:bidi="en-US"/>
        </w:rPr>
        <w:br/>
      </w:r>
      <w:r w:rsidRPr="00773E88">
        <w:rPr>
          <w:rStyle w:val="SubtleReference"/>
        </w:rPr>
        <w:t>March 2023 – March 2025</w:t>
      </w:r>
    </w:p>
    <w:p w14:paraId="502B0474" w14:textId="7FE0C1E1" w:rsidR="00E657A2" w:rsidRPr="005C0671" w:rsidRDefault="00952FEF" w:rsidP="005C0671">
      <w:pPr>
        <w:pStyle w:val="ListParagraph"/>
        <w:numPr>
          <w:ilvl w:val="0"/>
          <w:numId w:val="89"/>
        </w:numPr>
        <w:rPr>
          <w:lang w:val="en-GB" w:bidi="en-US"/>
        </w:rPr>
      </w:pPr>
      <w:r w:rsidRPr="005C0671">
        <w:rPr>
          <w:lang w:val="en-GB" w:bidi="en-US"/>
        </w:rPr>
        <w:t xml:space="preserve">Graduated with an outstanding </w:t>
      </w:r>
      <w:r w:rsidRPr="005C0671">
        <w:rPr>
          <w:lang w:val="en-GB" w:bidi="en-US"/>
        </w:rPr>
        <w:t xml:space="preserve">with </w:t>
      </w:r>
      <w:r w:rsidR="00E657A2" w:rsidRPr="005C0671">
        <w:rPr>
          <w:lang w:val="en-GB" w:bidi="en-US"/>
        </w:rPr>
        <w:t>9.8 SGPA.</w:t>
      </w:r>
    </w:p>
    <w:p w14:paraId="2492805D" w14:textId="66CA4490" w:rsidR="00E657A2" w:rsidRPr="00E657A2" w:rsidRDefault="00E657A2" w:rsidP="00952FEF">
      <w:pPr>
        <w:widowControl w:val="0"/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  <w:r w:rsidRPr="00E657A2">
        <w:rPr>
          <w:b/>
          <w:bCs/>
          <w:lang w:val="en-GB" w:bidi="en-US"/>
        </w:rPr>
        <w:t>Notable Academic Projects at SRM University</w:t>
      </w:r>
    </w:p>
    <w:p w14:paraId="235329A2" w14:textId="77777777" w:rsidR="00E657A2" w:rsidRPr="00E657A2" w:rsidRDefault="00E657A2" w:rsidP="00C7766F">
      <w:pPr>
        <w:widowControl w:val="0"/>
        <w:numPr>
          <w:ilvl w:val="0"/>
          <w:numId w:val="14"/>
        </w:numPr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  <w:r w:rsidRPr="00E657A2">
        <w:rPr>
          <w:b/>
          <w:bCs/>
          <w:lang w:val="en-GB" w:bidi="en-US"/>
        </w:rPr>
        <w:t>Vagabond Vision</w:t>
      </w:r>
      <w:r w:rsidRPr="00E657A2">
        <w:rPr>
          <w:lang w:val="en-GB" w:bidi="en-US"/>
        </w:rPr>
        <w:t xml:space="preserve"> (Flutter Mobile Application)</w:t>
      </w:r>
    </w:p>
    <w:p w14:paraId="4870E805" w14:textId="77777777" w:rsidR="00E657A2" w:rsidRPr="00E657A2" w:rsidRDefault="00E657A2" w:rsidP="00C7766F">
      <w:pPr>
        <w:widowControl w:val="0"/>
        <w:numPr>
          <w:ilvl w:val="1"/>
          <w:numId w:val="14"/>
        </w:numPr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  <w:r w:rsidRPr="00E657A2">
        <w:rPr>
          <w:lang w:val="en-GB" w:bidi="en-US"/>
        </w:rPr>
        <w:t>AI-driven travel recommendation app.</w:t>
      </w:r>
    </w:p>
    <w:p w14:paraId="2E81DC30" w14:textId="77777777" w:rsidR="00E657A2" w:rsidRPr="00E657A2" w:rsidRDefault="00E657A2" w:rsidP="00C7766F">
      <w:pPr>
        <w:widowControl w:val="0"/>
        <w:numPr>
          <w:ilvl w:val="1"/>
          <w:numId w:val="14"/>
        </w:numPr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  <w:r w:rsidRPr="00E657A2">
        <w:rPr>
          <w:lang w:val="en-GB" w:bidi="en-US"/>
        </w:rPr>
        <w:t xml:space="preserve">Repository: </w:t>
      </w:r>
      <w:hyperlink r:id="rId16" w:tgtFrame="_new" w:history="1">
        <w:r w:rsidRPr="00E657A2">
          <w:rPr>
            <w:rStyle w:val="Hyperlink"/>
            <w:lang w:val="en-GB" w:bidi="en-US"/>
          </w:rPr>
          <w:t>Vagabond Vision</w:t>
        </w:r>
      </w:hyperlink>
      <w:r w:rsidRPr="00E657A2">
        <w:rPr>
          <w:lang w:val="en-GB" w:bidi="en-US"/>
        </w:rPr>
        <w:t>.</w:t>
      </w:r>
    </w:p>
    <w:p w14:paraId="46E8E525" w14:textId="77777777" w:rsidR="00E657A2" w:rsidRPr="00E657A2" w:rsidRDefault="00E657A2" w:rsidP="00C7766F">
      <w:pPr>
        <w:widowControl w:val="0"/>
        <w:numPr>
          <w:ilvl w:val="0"/>
          <w:numId w:val="14"/>
        </w:numPr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  <w:proofErr w:type="spellStart"/>
      <w:r w:rsidRPr="00E657A2">
        <w:rPr>
          <w:b/>
          <w:bCs/>
          <w:lang w:val="en-GB" w:bidi="en-US"/>
        </w:rPr>
        <w:t>SmartCase</w:t>
      </w:r>
      <w:proofErr w:type="spellEnd"/>
      <w:r w:rsidRPr="00E657A2">
        <w:rPr>
          <w:lang w:val="en-GB" w:bidi="en-US"/>
        </w:rPr>
        <w:t xml:space="preserve"> (Python Flask Web Application)</w:t>
      </w:r>
    </w:p>
    <w:p w14:paraId="6FAB8FC2" w14:textId="77777777" w:rsidR="00E657A2" w:rsidRPr="00E657A2" w:rsidRDefault="00E657A2" w:rsidP="00C7766F">
      <w:pPr>
        <w:widowControl w:val="0"/>
        <w:numPr>
          <w:ilvl w:val="1"/>
          <w:numId w:val="14"/>
        </w:numPr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  <w:r w:rsidRPr="00E657A2">
        <w:rPr>
          <w:lang w:val="en-GB" w:bidi="en-US"/>
        </w:rPr>
        <w:t>A test case generator application using PostgreSQL for database management.</w:t>
      </w:r>
    </w:p>
    <w:p w14:paraId="23B70515" w14:textId="77777777" w:rsidR="00E657A2" w:rsidRPr="00E657A2" w:rsidRDefault="00E657A2" w:rsidP="00C7766F">
      <w:pPr>
        <w:widowControl w:val="0"/>
        <w:numPr>
          <w:ilvl w:val="1"/>
          <w:numId w:val="14"/>
        </w:numPr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  <w:r w:rsidRPr="00E657A2">
        <w:rPr>
          <w:lang w:val="en-GB" w:bidi="en-US"/>
        </w:rPr>
        <w:t xml:space="preserve">Repository: </w:t>
      </w:r>
      <w:hyperlink r:id="rId17" w:tgtFrame="_new" w:history="1">
        <w:proofErr w:type="spellStart"/>
        <w:r w:rsidRPr="00E657A2">
          <w:rPr>
            <w:rStyle w:val="Hyperlink"/>
            <w:lang w:val="en-GB" w:bidi="en-US"/>
          </w:rPr>
          <w:t>SmartCase</w:t>
        </w:r>
        <w:proofErr w:type="spellEnd"/>
      </w:hyperlink>
      <w:r w:rsidRPr="00E657A2">
        <w:rPr>
          <w:lang w:val="en-GB" w:bidi="en-US"/>
        </w:rPr>
        <w:t>.</w:t>
      </w:r>
    </w:p>
    <w:p w14:paraId="3F4AB6FE" w14:textId="77777777" w:rsidR="00E657A2" w:rsidRPr="00E657A2" w:rsidRDefault="00E657A2" w:rsidP="00773E88">
      <w:pPr>
        <w:pStyle w:val="Heading3"/>
        <w:rPr>
          <w:lang w:val="en-GB" w:bidi="en-US"/>
        </w:rPr>
      </w:pPr>
      <w:r w:rsidRPr="00E657A2">
        <w:rPr>
          <w:lang w:val="en-GB" w:bidi="en-US"/>
        </w:rPr>
        <w:t>Bhavan's Vivekananda College (Graduation)</w:t>
      </w:r>
      <w:r w:rsidRPr="00E657A2">
        <w:rPr>
          <w:lang w:val="en-GB" w:bidi="en-US"/>
        </w:rPr>
        <w:br/>
      </w:r>
      <w:r w:rsidRPr="00773E88">
        <w:rPr>
          <w:rStyle w:val="SubtleReference"/>
        </w:rPr>
        <w:t>June 2017 – November 2020</w:t>
      </w:r>
    </w:p>
    <w:p w14:paraId="305B093D" w14:textId="77777777" w:rsidR="00E657A2" w:rsidRPr="00E657A2" w:rsidRDefault="00E657A2" w:rsidP="00E657A2">
      <w:pPr>
        <w:widowControl w:val="0"/>
        <w:numPr>
          <w:ilvl w:val="0"/>
          <w:numId w:val="15"/>
        </w:numPr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  <w:r w:rsidRPr="00E657A2">
        <w:rPr>
          <w:lang w:val="en-GB" w:bidi="en-US"/>
        </w:rPr>
        <w:t>Graduated with an outstanding 9.51 GPA.</w:t>
      </w:r>
    </w:p>
    <w:p w14:paraId="2F7E3045" w14:textId="77777777" w:rsidR="00E657A2" w:rsidRPr="00E657A2" w:rsidRDefault="00E657A2" w:rsidP="00E657A2">
      <w:pPr>
        <w:widowControl w:val="0"/>
        <w:numPr>
          <w:ilvl w:val="0"/>
          <w:numId w:val="15"/>
        </w:numPr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  <w:r w:rsidRPr="00E657A2">
        <w:rPr>
          <w:lang w:val="en-GB" w:bidi="en-US"/>
        </w:rPr>
        <w:t>Awarded 1st Prize in Android Application Development.</w:t>
      </w:r>
    </w:p>
    <w:p w14:paraId="170E8902" w14:textId="77777777" w:rsidR="00E657A2" w:rsidRPr="00E657A2" w:rsidRDefault="00E657A2" w:rsidP="00E657A2">
      <w:pPr>
        <w:widowControl w:val="0"/>
        <w:numPr>
          <w:ilvl w:val="0"/>
          <w:numId w:val="15"/>
        </w:numPr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  <w:r w:rsidRPr="00E657A2">
        <w:rPr>
          <w:lang w:val="en-GB" w:bidi="en-US"/>
        </w:rPr>
        <w:t xml:space="preserve">Secured 1st Prize in Poster Presentation at the </w:t>
      </w:r>
      <w:r w:rsidRPr="00E657A2">
        <w:rPr>
          <w:i/>
          <w:iCs/>
          <w:lang w:val="en-GB" w:bidi="en-US"/>
        </w:rPr>
        <w:t>From Big Bang to Black Holes</w:t>
      </w:r>
      <w:r w:rsidRPr="00E657A2">
        <w:rPr>
          <w:lang w:val="en-GB" w:bidi="en-US"/>
        </w:rPr>
        <w:t xml:space="preserve"> Event.</w:t>
      </w:r>
    </w:p>
    <w:p w14:paraId="23AABF36" w14:textId="77777777" w:rsidR="00E657A2" w:rsidRPr="00E657A2" w:rsidRDefault="00E657A2" w:rsidP="00E657A2">
      <w:pPr>
        <w:widowControl w:val="0"/>
        <w:numPr>
          <w:ilvl w:val="0"/>
          <w:numId w:val="15"/>
        </w:numPr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  <w:r w:rsidRPr="00E657A2">
        <w:rPr>
          <w:lang w:val="en-GB" w:bidi="en-US"/>
        </w:rPr>
        <w:t xml:space="preserve">Participated in a one-day Outreach Program at the </w:t>
      </w:r>
      <w:r w:rsidRPr="00E657A2">
        <w:rPr>
          <w:i/>
          <w:iCs/>
          <w:lang w:val="en-GB" w:bidi="en-US"/>
        </w:rPr>
        <w:t>National Balloon Facility</w:t>
      </w:r>
      <w:r w:rsidRPr="00E657A2">
        <w:rPr>
          <w:lang w:val="en-GB" w:bidi="en-US"/>
        </w:rPr>
        <w:t xml:space="preserve"> (TIFR).</w:t>
      </w:r>
    </w:p>
    <w:p w14:paraId="687637E8" w14:textId="77777777" w:rsidR="00E657A2" w:rsidRPr="00E657A2" w:rsidRDefault="00E657A2" w:rsidP="00E657A2">
      <w:pPr>
        <w:widowControl w:val="0"/>
        <w:numPr>
          <w:ilvl w:val="0"/>
          <w:numId w:val="15"/>
        </w:numPr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  <w:r w:rsidRPr="00E657A2">
        <w:rPr>
          <w:lang w:val="en-GB" w:bidi="en-US"/>
        </w:rPr>
        <w:t>Completed coursework in Android App Development.</w:t>
      </w:r>
    </w:p>
    <w:p w14:paraId="7CABC4B7" w14:textId="1D3124B2" w:rsidR="00E657A2" w:rsidRPr="00E657A2" w:rsidRDefault="00E657A2" w:rsidP="000465C8">
      <w:pPr>
        <w:numPr>
          <w:ilvl w:val="0"/>
          <w:numId w:val="15"/>
        </w:numPr>
        <w:rPr>
          <w:lang w:val="en-GB"/>
        </w:rPr>
      </w:pPr>
      <w:proofErr w:type="spellStart"/>
      <w:r w:rsidRPr="00E657A2">
        <w:rPr>
          <w:lang w:val="en-GB" w:bidi="en-US"/>
        </w:rPr>
        <w:t>Honored</w:t>
      </w:r>
      <w:proofErr w:type="spellEnd"/>
      <w:r w:rsidRPr="00E657A2">
        <w:rPr>
          <w:lang w:val="en-GB" w:bidi="en-US"/>
        </w:rPr>
        <w:t xml:space="preserve"> with the title </w:t>
      </w:r>
      <w:r w:rsidRPr="00E657A2">
        <w:rPr>
          <w:i/>
          <w:iCs/>
          <w:lang w:val="en-GB" w:bidi="en-US"/>
        </w:rPr>
        <w:t xml:space="preserve">Mr. </w:t>
      </w:r>
      <w:proofErr w:type="spellStart"/>
      <w:r w:rsidRPr="00E657A2">
        <w:rPr>
          <w:i/>
          <w:iCs/>
          <w:lang w:val="en-GB" w:bidi="en-US"/>
        </w:rPr>
        <w:t>Technoment</w:t>
      </w:r>
      <w:proofErr w:type="spellEnd"/>
      <w:r w:rsidRPr="00E657A2">
        <w:rPr>
          <w:lang w:val="en-GB" w:bidi="en-US"/>
        </w:rPr>
        <w:t xml:space="preserve"> by the Computer Science department.</w:t>
      </w:r>
    </w:p>
    <w:p w14:paraId="6496A564" w14:textId="77777777" w:rsidR="00E657A2" w:rsidRPr="00773E88" w:rsidRDefault="00E657A2" w:rsidP="00C7766F">
      <w:pPr>
        <w:pStyle w:val="Heading3"/>
        <w:rPr>
          <w:rStyle w:val="SubtleReference"/>
        </w:rPr>
      </w:pPr>
      <w:r w:rsidRPr="00E657A2">
        <w:rPr>
          <w:lang w:val="en-GB" w:bidi="en-US"/>
        </w:rPr>
        <w:lastRenderedPageBreak/>
        <w:t xml:space="preserve">Bhavan’s Sri Aurobindo </w:t>
      </w:r>
      <w:r w:rsidRPr="00C7766F">
        <w:rPr>
          <w:lang w:bidi="en-US"/>
        </w:rPr>
        <w:t>Junior</w:t>
      </w:r>
      <w:r w:rsidRPr="00E657A2">
        <w:rPr>
          <w:lang w:val="en-GB" w:bidi="en-US"/>
        </w:rPr>
        <w:t xml:space="preserve"> College (Intermediate)</w:t>
      </w:r>
      <w:r w:rsidRPr="00E657A2">
        <w:rPr>
          <w:lang w:val="en-GB" w:bidi="en-US"/>
        </w:rPr>
        <w:br/>
      </w:r>
      <w:r w:rsidRPr="00773E88">
        <w:rPr>
          <w:rStyle w:val="SubtleReference"/>
        </w:rPr>
        <w:t>July 2015 – April 2017</w:t>
      </w:r>
    </w:p>
    <w:p w14:paraId="0253ECA3" w14:textId="77777777" w:rsidR="00E657A2" w:rsidRPr="00E657A2" w:rsidRDefault="00E657A2" w:rsidP="00E657A2">
      <w:pPr>
        <w:widowControl w:val="0"/>
        <w:numPr>
          <w:ilvl w:val="0"/>
          <w:numId w:val="16"/>
        </w:numPr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  <w:r w:rsidRPr="00E657A2">
        <w:rPr>
          <w:lang w:val="en-GB" w:bidi="en-US"/>
        </w:rPr>
        <w:t>Specialized in Mathematics, Physics, and Chemistry.</w:t>
      </w:r>
    </w:p>
    <w:p w14:paraId="68A9CDA1" w14:textId="77777777" w:rsidR="00E657A2" w:rsidRPr="00E657A2" w:rsidRDefault="00E657A2" w:rsidP="00E657A2">
      <w:pPr>
        <w:widowControl w:val="0"/>
        <w:numPr>
          <w:ilvl w:val="0"/>
          <w:numId w:val="16"/>
        </w:numPr>
        <w:autoSpaceDE w:val="0"/>
        <w:autoSpaceDN w:val="0"/>
        <w:spacing w:before="0" w:after="0" w:line="320" w:lineRule="exact"/>
        <w:ind w:right="630"/>
        <w:rPr>
          <w:lang w:val="en-GB" w:bidi="en-US"/>
        </w:rPr>
      </w:pPr>
      <w:r w:rsidRPr="00E657A2">
        <w:rPr>
          <w:lang w:val="en-GB" w:bidi="en-US"/>
        </w:rPr>
        <w:t>Excelled with a 93% score in Intermediate.</w:t>
      </w:r>
    </w:p>
    <w:p w14:paraId="55427DF8" w14:textId="77777777" w:rsidR="00E657A2" w:rsidRPr="00E657A2" w:rsidRDefault="00E657A2" w:rsidP="00C7766F">
      <w:pPr>
        <w:pStyle w:val="Heading3"/>
        <w:rPr>
          <w:lang w:val="en-GB" w:bidi="en-US"/>
        </w:rPr>
      </w:pPr>
      <w:r w:rsidRPr="00E657A2">
        <w:rPr>
          <w:lang w:val="en-GB" w:bidi="en-US"/>
        </w:rPr>
        <w:t>St. Ann’s High School (SSC Board/10th Class)</w:t>
      </w:r>
      <w:r w:rsidRPr="00E657A2">
        <w:rPr>
          <w:lang w:val="en-GB" w:bidi="en-US"/>
        </w:rPr>
        <w:br/>
      </w:r>
      <w:r w:rsidRPr="00E657A2">
        <w:rPr>
          <w:rStyle w:val="SubtleReference"/>
          <w:rFonts w:asciiTheme="majorHAnsi" w:eastAsiaTheme="majorEastAsia" w:hAnsiTheme="majorHAnsi" w:cstheme="majorBidi"/>
          <w:sz w:val="28"/>
          <w:szCs w:val="28"/>
        </w:rPr>
        <w:t>June 2002 – April 2015</w:t>
      </w:r>
    </w:p>
    <w:p w14:paraId="72E773D3" w14:textId="77777777" w:rsidR="00E657A2" w:rsidRPr="00E657A2" w:rsidRDefault="00E657A2" w:rsidP="00C7766F">
      <w:pPr>
        <w:widowControl w:val="0"/>
        <w:numPr>
          <w:ilvl w:val="0"/>
          <w:numId w:val="17"/>
        </w:numPr>
        <w:tabs>
          <w:tab w:val="num" w:pos="446"/>
        </w:tabs>
        <w:autoSpaceDE w:val="0"/>
        <w:autoSpaceDN w:val="0"/>
        <w:spacing w:before="0" w:after="0" w:line="320" w:lineRule="exact"/>
        <w:ind w:left="1080" w:right="630"/>
        <w:rPr>
          <w:lang w:val="en-GB" w:bidi="en-US"/>
        </w:rPr>
      </w:pPr>
      <w:r w:rsidRPr="00E657A2">
        <w:rPr>
          <w:lang w:val="en-GB" w:bidi="en-US"/>
        </w:rPr>
        <w:t>Attained a remarkable 8.3 GPA in SSC 10th.</w:t>
      </w:r>
    </w:p>
    <w:bookmarkEnd w:id="0"/>
    <w:p w14:paraId="0EAE1ACA" w14:textId="77777777" w:rsidR="00BA23E7" w:rsidRDefault="00BA23E7" w:rsidP="00D342F7">
      <w:pPr>
        <w:pStyle w:val="Skills"/>
        <w:widowControl w:val="0"/>
        <w:autoSpaceDE w:val="0"/>
        <w:autoSpaceDN w:val="0"/>
        <w:spacing w:before="0" w:after="0" w:line="320" w:lineRule="exact"/>
        <w:rPr>
          <w:b/>
          <w:bCs/>
          <w:lang w:val="en-GB" w:bidi="en-US"/>
        </w:rPr>
      </w:pPr>
    </w:p>
    <w:p w14:paraId="0F22ADA1" w14:textId="77777777" w:rsidR="00E657A2" w:rsidRPr="00E657A2" w:rsidRDefault="00E657A2" w:rsidP="00773E88">
      <w:pPr>
        <w:pStyle w:val="Heading1"/>
      </w:pPr>
      <w:r w:rsidRPr="00E657A2">
        <w:t>Languages</w:t>
      </w:r>
    </w:p>
    <w:p w14:paraId="406BB4AF" w14:textId="77777777" w:rsidR="00E657A2" w:rsidRPr="00E657A2" w:rsidRDefault="00E657A2" w:rsidP="00E657A2">
      <w:pPr>
        <w:pStyle w:val="Skills"/>
        <w:widowControl w:val="0"/>
        <w:numPr>
          <w:ilvl w:val="0"/>
          <w:numId w:val="23"/>
        </w:numPr>
        <w:autoSpaceDE w:val="0"/>
        <w:autoSpaceDN w:val="0"/>
        <w:spacing w:before="0" w:after="0" w:line="320" w:lineRule="exact"/>
        <w:rPr>
          <w:lang w:val="en-GB" w:bidi="en-US"/>
        </w:rPr>
      </w:pPr>
      <w:r w:rsidRPr="00E657A2">
        <w:rPr>
          <w:lang w:val="en-GB" w:bidi="en-US"/>
        </w:rPr>
        <w:t>English (Full Professional)</w:t>
      </w:r>
    </w:p>
    <w:p w14:paraId="7EFF6414" w14:textId="77777777" w:rsidR="00E657A2" w:rsidRPr="00E657A2" w:rsidRDefault="00E657A2" w:rsidP="00E657A2">
      <w:pPr>
        <w:pStyle w:val="Skills"/>
        <w:widowControl w:val="0"/>
        <w:numPr>
          <w:ilvl w:val="0"/>
          <w:numId w:val="23"/>
        </w:numPr>
        <w:autoSpaceDE w:val="0"/>
        <w:autoSpaceDN w:val="0"/>
        <w:spacing w:before="0" w:after="0" w:line="320" w:lineRule="exact"/>
        <w:rPr>
          <w:lang w:val="en-GB" w:bidi="en-US"/>
        </w:rPr>
      </w:pPr>
      <w:r w:rsidRPr="00E657A2">
        <w:rPr>
          <w:lang w:val="en-GB" w:bidi="en-US"/>
        </w:rPr>
        <w:t>Hindi (Native or Bilingual)</w:t>
      </w:r>
    </w:p>
    <w:p w14:paraId="26AF508C" w14:textId="77777777" w:rsidR="00E657A2" w:rsidRPr="00E657A2" w:rsidRDefault="00E657A2" w:rsidP="00E657A2">
      <w:pPr>
        <w:pStyle w:val="Skills"/>
        <w:widowControl w:val="0"/>
        <w:numPr>
          <w:ilvl w:val="0"/>
          <w:numId w:val="23"/>
        </w:numPr>
        <w:autoSpaceDE w:val="0"/>
        <w:autoSpaceDN w:val="0"/>
        <w:spacing w:before="0" w:after="0" w:line="320" w:lineRule="exact"/>
        <w:rPr>
          <w:lang w:val="en-GB" w:bidi="en-US"/>
        </w:rPr>
      </w:pPr>
      <w:r w:rsidRPr="00E657A2">
        <w:rPr>
          <w:lang w:val="en-GB" w:bidi="en-US"/>
        </w:rPr>
        <w:t>French (Elementary)</w:t>
      </w:r>
    </w:p>
    <w:p w14:paraId="75275477" w14:textId="1F509DC3" w:rsidR="00E657A2" w:rsidRDefault="00E657A2" w:rsidP="00E657A2">
      <w:pPr>
        <w:pStyle w:val="Skills"/>
        <w:widowControl w:val="0"/>
        <w:numPr>
          <w:ilvl w:val="0"/>
          <w:numId w:val="23"/>
        </w:numPr>
        <w:autoSpaceDE w:val="0"/>
        <w:autoSpaceDN w:val="0"/>
        <w:spacing w:after="0" w:line="320" w:lineRule="exact"/>
        <w:rPr>
          <w:lang w:val="en-GB" w:bidi="en-US"/>
        </w:rPr>
      </w:pPr>
      <w:r w:rsidRPr="00E657A2">
        <w:rPr>
          <w:lang w:val="en-GB" w:bidi="en-US"/>
        </w:rPr>
        <w:t>Telugu (Limited Working)</w:t>
      </w:r>
    </w:p>
    <w:p w14:paraId="07410592" w14:textId="77777777" w:rsidR="000465C8" w:rsidRPr="00773E88" w:rsidRDefault="000465C8" w:rsidP="000465C8">
      <w:pPr>
        <w:pStyle w:val="Skills"/>
        <w:widowControl w:val="0"/>
        <w:autoSpaceDE w:val="0"/>
        <w:autoSpaceDN w:val="0"/>
        <w:spacing w:after="0" w:line="320" w:lineRule="exact"/>
        <w:rPr>
          <w:lang w:val="en-GB" w:bidi="en-US"/>
        </w:rPr>
      </w:pPr>
    </w:p>
    <w:p w14:paraId="1A564A5F" w14:textId="77777777" w:rsidR="00BA23E7" w:rsidRPr="00BA23E7" w:rsidRDefault="00BA23E7" w:rsidP="00BA23E7">
      <w:pPr>
        <w:pStyle w:val="Heading1"/>
        <w:rPr>
          <w:lang w:val="en-GB"/>
        </w:rPr>
      </w:pPr>
      <w:r w:rsidRPr="00BA23E7">
        <w:rPr>
          <w:lang w:val="en-GB"/>
        </w:rPr>
        <w:t>Certifications &amp; Awards (Refined)</w:t>
      </w:r>
    </w:p>
    <w:p w14:paraId="7B6FD07C" w14:textId="77777777" w:rsidR="00BA23E7" w:rsidRPr="00BA23E7" w:rsidRDefault="00BA23E7" w:rsidP="00BA23E7">
      <w:pPr>
        <w:pStyle w:val="Heading2"/>
        <w:rPr>
          <w:lang w:val="en-GB"/>
        </w:rPr>
      </w:pPr>
      <w:r w:rsidRPr="00BA23E7">
        <w:rPr>
          <w:lang w:val="en-GB"/>
        </w:rPr>
        <w:t>Certifications:</w:t>
      </w:r>
    </w:p>
    <w:p w14:paraId="0B9E2B2C" w14:textId="77777777" w:rsidR="00BA23E7" w:rsidRPr="00BA23E7" w:rsidRDefault="00BA23E7" w:rsidP="00BA23E7">
      <w:pPr>
        <w:pStyle w:val="Skills"/>
        <w:numPr>
          <w:ilvl w:val="0"/>
          <w:numId w:val="35"/>
        </w:numPr>
        <w:rPr>
          <w:lang w:val="en-GB"/>
        </w:rPr>
      </w:pPr>
      <w:r w:rsidRPr="00BA23E7">
        <w:rPr>
          <w:lang w:val="en-GB"/>
        </w:rPr>
        <w:t>AWS Certified Cloud Practitioner (Credential ID: 9ddc675bcebd470fb458b0207b112c75).</w:t>
      </w:r>
    </w:p>
    <w:p w14:paraId="137E84BB" w14:textId="519B4DFD" w:rsidR="00D342F7" w:rsidRPr="00D342F7" w:rsidRDefault="00BA23E7" w:rsidP="00D342F7">
      <w:pPr>
        <w:pStyle w:val="Skills"/>
        <w:numPr>
          <w:ilvl w:val="0"/>
          <w:numId w:val="35"/>
        </w:numPr>
        <w:rPr>
          <w:lang w:val="en-GB"/>
        </w:rPr>
      </w:pPr>
      <w:r w:rsidRPr="00BA23E7">
        <w:rPr>
          <w:lang w:val="en-GB"/>
        </w:rPr>
        <w:t>Udemy: Python 100 Days, 100 Projects Challenge (</w:t>
      </w:r>
      <w:hyperlink r:id="rId18" w:history="1">
        <w:r w:rsidRPr="00D342F7">
          <w:rPr>
            <w:rStyle w:val="Hyperlink"/>
            <w:lang w:val="en-GB"/>
          </w:rPr>
          <w:t>GitHub Projects</w:t>
        </w:r>
      </w:hyperlink>
      <w:r w:rsidRPr="00BA23E7">
        <w:rPr>
          <w:lang w:val="en-GB"/>
        </w:rPr>
        <w:t>).</w:t>
      </w:r>
    </w:p>
    <w:p w14:paraId="4900793A" w14:textId="77777777" w:rsidR="00BA23E7" w:rsidRPr="00BA23E7" w:rsidRDefault="00BA23E7" w:rsidP="00BA23E7">
      <w:pPr>
        <w:pStyle w:val="Heading2"/>
        <w:rPr>
          <w:lang w:val="en-GB"/>
        </w:rPr>
      </w:pPr>
      <w:r w:rsidRPr="00BA23E7">
        <w:rPr>
          <w:lang w:val="en-GB"/>
        </w:rPr>
        <w:t>Honors &amp; Awards:</w:t>
      </w:r>
    </w:p>
    <w:p w14:paraId="323789A7" w14:textId="77777777" w:rsidR="00BA23E7" w:rsidRPr="00BA23E7" w:rsidRDefault="00BA23E7" w:rsidP="00BA23E7">
      <w:pPr>
        <w:pStyle w:val="Skills"/>
        <w:numPr>
          <w:ilvl w:val="0"/>
          <w:numId w:val="36"/>
        </w:numPr>
        <w:rPr>
          <w:lang w:val="en-GB"/>
        </w:rPr>
      </w:pPr>
      <w:r w:rsidRPr="00BA23E7">
        <w:rPr>
          <w:b/>
          <w:bCs/>
          <w:lang w:val="en-GB"/>
        </w:rPr>
        <w:t xml:space="preserve">Mr. </w:t>
      </w:r>
      <w:proofErr w:type="spellStart"/>
      <w:r w:rsidRPr="00BA23E7">
        <w:rPr>
          <w:b/>
          <w:bCs/>
          <w:lang w:val="en-GB"/>
        </w:rPr>
        <w:t>Technoment</w:t>
      </w:r>
      <w:proofErr w:type="spellEnd"/>
      <w:r w:rsidRPr="00BA23E7">
        <w:rPr>
          <w:lang w:val="en-GB"/>
        </w:rPr>
        <w:t>: Recognized for mentoring juniors in Android and web development.</w:t>
      </w:r>
    </w:p>
    <w:p w14:paraId="17A88E82" w14:textId="77777777" w:rsidR="00BA23E7" w:rsidRPr="00BA23E7" w:rsidRDefault="00BA23E7" w:rsidP="00BA23E7">
      <w:pPr>
        <w:pStyle w:val="Skills"/>
        <w:numPr>
          <w:ilvl w:val="0"/>
          <w:numId w:val="36"/>
        </w:numPr>
        <w:rPr>
          <w:lang w:val="en-GB"/>
        </w:rPr>
      </w:pPr>
      <w:r w:rsidRPr="00BA23E7">
        <w:rPr>
          <w:lang w:val="en-GB"/>
        </w:rPr>
        <w:t>1st Prize, Android App Development (Bhavan's Vivekananda College).</w:t>
      </w:r>
    </w:p>
    <w:p w14:paraId="3754AB2C" w14:textId="77777777" w:rsidR="00BA23E7" w:rsidRDefault="00BA23E7" w:rsidP="00E657A2">
      <w:pPr>
        <w:pStyle w:val="Skills"/>
        <w:rPr>
          <w:lang w:val="en-GB"/>
        </w:rPr>
      </w:pPr>
    </w:p>
    <w:p w14:paraId="0F4EB24E" w14:textId="77777777" w:rsidR="00E657A2" w:rsidRPr="00E657A2" w:rsidRDefault="00E657A2" w:rsidP="00E657A2">
      <w:pPr>
        <w:pStyle w:val="Skills"/>
        <w:widowControl w:val="0"/>
        <w:autoSpaceDE w:val="0"/>
        <w:autoSpaceDN w:val="0"/>
        <w:spacing w:before="0" w:after="0" w:line="320" w:lineRule="exact"/>
        <w:rPr>
          <w:lang w:val="en-GB" w:bidi="en-US"/>
        </w:rPr>
      </w:pPr>
    </w:p>
    <w:p w14:paraId="2AB2097B" w14:textId="77777777" w:rsidR="00E657A2" w:rsidRPr="00F5689F" w:rsidRDefault="00E657A2" w:rsidP="00E657A2">
      <w:pPr>
        <w:pStyle w:val="Skills"/>
      </w:pPr>
    </w:p>
    <w:sectPr w:rsidR="00E657A2" w:rsidRPr="00F5689F" w:rsidSect="00C7766F">
      <w:pgSz w:w="12240" w:h="15840"/>
      <w:pgMar w:top="634" w:right="1440" w:bottom="634" w:left="1440" w:header="720" w:footer="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75177" w14:textId="77777777" w:rsidR="008240AD" w:rsidRDefault="008240AD" w:rsidP="00690FBF">
      <w:r>
        <w:separator/>
      </w:r>
    </w:p>
  </w:endnote>
  <w:endnote w:type="continuationSeparator" w:id="0">
    <w:p w14:paraId="630A8ADA" w14:textId="77777777" w:rsidR="008240AD" w:rsidRDefault="008240AD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4E8AF" w14:textId="77777777" w:rsidR="008240AD" w:rsidRDefault="008240AD" w:rsidP="00690FBF">
      <w:r>
        <w:separator/>
      </w:r>
    </w:p>
  </w:footnote>
  <w:footnote w:type="continuationSeparator" w:id="0">
    <w:p w14:paraId="205AF0D1" w14:textId="77777777" w:rsidR="008240AD" w:rsidRDefault="008240AD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B95DFE"/>
    <w:multiLevelType w:val="hybridMultilevel"/>
    <w:tmpl w:val="44A4A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3E26"/>
    <w:multiLevelType w:val="multilevel"/>
    <w:tmpl w:val="EFE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22600"/>
    <w:multiLevelType w:val="hybridMultilevel"/>
    <w:tmpl w:val="F2346748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4E73A6"/>
    <w:multiLevelType w:val="multilevel"/>
    <w:tmpl w:val="E97C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E2C20"/>
    <w:multiLevelType w:val="hybridMultilevel"/>
    <w:tmpl w:val="1F4AD08C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577CC"/>
    <w:multiLevelType w:val="hybridMultilevel"/>
    <w:tmpl w:val="3D8EC514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242A96"/>
    <w:multiLevelType w:val="multilevel"/>
    <w:tmpl w:val="DD22FAF4"/>
    <w:lvl w:ilvl="0">
      <w:start w:val="1"/>
      <w:numFmt w:val="bullet"/>
      <w:lvlText w:val=""/>
      <w:lvlJc w:val="left"/>
      <w:pPr>
        <w:tabs>
          <w:tab w:val="num" w:pos="274"/>
        </w:tabs>
        <w:ind w:left="27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44C56"/>
    <w:multiLevelType w:val="hybridMultilevel"/>
    <w:tmpl w:val="10B08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2F4645"/>
    <w:multiLevelType w:val="multilevel"/>
    <w:tmpl w:val="2B7A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25583"/>
    <w:multiLevelType w:val="hybridMultilevel"/>
    <w:tmpl w:val="BA722F1E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15DB281F"/>
    <w:multiLevelType w:val="multilevel"/>
    <w:tmpl w:val="CC44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672E53"/>
    <w:multiLevelType w:val="hybridMultilevel"/>
    <w:tmpl w:val="D9181A20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8A72B9"/>
    <w:multiLevelType w:val="multilevel"/>
    <w:tmpl w:val="D0C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41124"/>
    <w:multiLevelType w:val="multilevel"/>
    <w:tmpl w:val="9BFA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1BAE0DE6"/>
    <w:multiLevelType w:val="multilevel"/>
    <w:tmpl w:val="A6104AEE"/>
    <w:lvl w:ilvl="0">
      <w:start w:val="1"/>
      <w:numFmt w:val="bullet"/>
      <w:lvlText w:val=""/>
      <w:lvlJc w:val="left"/>
      <w:pPr>
        <w:tabs>
          <w:tab w:val="num" w:pos="274"/>
        </w:tabs>
        <w:ind w:left="27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711DB5"/>
    <w:multiLevelType w:val="multilevel"/>
    <w:tmpl w:val="A56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E4B81"/>
    <w:multiLevelType w:val="hybridMultilevel"/>
    <w:tmpl w:val="A7108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1A6EDB"/>
    <w:multiLevelType w:val="hybridMultilevel"/>
    <w:tmpl w:val="AFD87D90"/>
    <w:lvl w:ilvl="0" w:tplc="B8F64140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114CC3"/>
    <w:multiLevelType w:val="multilevel"/>
    <w:tmpl w:val="1BD8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C8545F"/>
    <w:multiLevelType w:val="hybridMultilevel"/>
    <w:tmpl w:val="EEA26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3235D7"/>
    <w:multiLevelType w:val="multilevel"/>
    <w:tmpl w:val="8D348A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5" w15:restartNumberingAfterBreak="0">
    <w:nsid w:val="265D7B80"/>
    <w:multiLevelType w:val="multilevel"/>
    <w:tmpl w:val="476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C47A15"/>
    <w:multiLevelType w:val="multilevel"/>
    <w:tmpl w:val="A918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5C2460"/>
    <w:multiLevelType w:val="multilevel"/>
    <w:tmpl w:val="4ECC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C93B8F"/>
    <w:multiLevelType w:val="multilevel"/>
    <w:tmpl w:val="2AC8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FA782E"/>
    <w:multiLevelType w:val="hybridMultilevel"/>
    <w:tmpl w:val="A0A68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2C21BC"/>
    <w:multiLevelType w:val="hybridMultilevel"/>
    <w:tmpl w:val="20D03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0C6BDD"/>
    <w:multiLevelType w:val="hybridMultilevel"/>
    <w:tmpl w:val="76D66F50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1917CC"/>
    <w:multiLevelType w:val="hybridMultilevel"/>
    <w:tmpl w:val="40E4C4F2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1F02F9"/>
    <w:multiLevelType w:val="hybridMultilevel"/>
    <w:tmpl w:val="C0FE45E6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FF1843"/>
    <w:multiLevelType w:val="multilevel"/>
    <w:tmpl w:val="129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8521E3"/>
    <w:multiLevelType w:val="multilevel"/>
    <w:tmpl w:val="8B6E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CC068A"/>
    <w:multiLevelType w:val="hybridMultilevel"/>
    <w:tmpl w:val="323C9822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52040B"/>
    <w:multiLevelType w:val="hybridMultilevel"/>
    <w:tmpl w:val="ADEE2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25570C"/>
    <w:multiLevelType w:val="multilevel"/>
    <w:tmpl w:val="7CB2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826A58"/>
    <w:multiLevelType w:val="hybridMultilevel"/>
    <w:tmpl w:val="F2FEA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DE2D3A"/>
    <w:multiLevelType w:val="multilevel"/>
    <w:tmpl w:val="7B22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754BA8"/>
    <w:multiLevelType w:val="hybridMultilevel"/>
    <w:tmpl w:val="FFF4F8BA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501F32"/>
    <w:multiLevelType w:val="multilevel"/>
    <w:tmpl w:val="E5A0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AF2627"/>
    <w:multiLevelType w:val="multilevel"/>
    <w:tmpl w:val="D354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072DE5"/>
    <w:multiLevelType w:val="multilevel"/>
    <w:tmpl w:val="DD56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B37D69"/>
    <w:multiLevelType w:val="multilevel"/>
    <w:tmpl w:val="DC5C6840"/>
    <w:lvl w:ilvl="0">
      <w:start w:val="1"/>
      <w:numFmt w:val="bullet"/>
      <w:lvlText w:val=""/>
      <w:lvlJc w:val="left"/>
      <w:pPr>
        <w:tabs>
          <w:tab w:val="num" w:pos="274"/>
        </w:tabs>
        <w:ind w:left="27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E438FF"/>
    <w:multiLevelType w:val="multilevel"/>
    <w:tmpl w:val="8AE8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E721CF"/>
    <w:multiLevelType w:val="multilevel"/>
    <w:tmpl w:val="9342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D338D9"/>
    <w:multiLevelType w:val="multilevel"/>
    <w:tmpl w:val="3E5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9B243C"/>
    <w:multiLevelType w:val="hybridMultilevel"/>
    <w:tmpl w:val="71542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0167B4"/>
    <w:multiLevelType w:val="multilevel"/>
    <w:tmpl w:val="78CC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032B9E"/>
    <w:multiLevelType w:val="multilevel"/>
    <w:tmpl w:val="1E84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23719E"/>
    <w:multiLevelType w:val="multilevel"/>
    <w:tmpl w:val="F8D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3561B9"/>
    <w:multiLevelType w:val="multilevel"/>
    <w:tmpl w:val="8DA6AC14"/>
    <w:lvl w:ilvl="0">
      <w:start w:val="1"/>
      <w:numFmt w:val="bullet"/>
      <w:lvlText w:val=""/>
      <w:lvlJc w:val="left"/>
      <w:pPr>
        <w:tabs>
          <w:tab w:val="num" w:pos="274"/>
        </w:tabs>
        <w:ind w:left="27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C9160D"/>
    <w:multiLevelType w:val="multilevel"/>
    <w:tmpl w:val="30AE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140CD0"/>
    <w:multiLevelType w:val="multilevel"/>
    <w:tmpl w:val="929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165ACE"/>
    <w:multiLevelType w:val="multilevel"/>
    <w:tmpl w:val="CD6C4F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AF4226"/>
    <w:multiLevelType w:val="multilevel"/>
    <w:tmpl w:val="F62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7850A6"/>
    <w:multiLevelType w:val="hybridMultilevel"/>
    <w:tmpl w:val="84229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960033"/>
    <w:multiLevelType w:val="multilevel"/>
    <w:tmpl w:val="BC54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C0548A"/>
    <w:multiLevelType w:val="hybridMultilevel"/>
    <w:tmpl w:val="EA06A89E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9D624DE"/>
    <w:multiLevelType w:val="hybridMultilevel"/>
    <w:tmpl w:val="9E9C51C4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F1640E"/>
    <w:multiLevelType w:val="hybridMultilevel"/>
    <w:tmpl w:val="8B9C8A68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DFF56D2"/>
    <w:multiLevelType w:val="hybridMultilevel"/>
    <w:tmpl w:val="DA4056DE"/>
    <w:lvl w:ilvl="0" w:tplc="56E05C8A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F31303C"/>
    <w:multiLevelType w:val="multilevel"/>
    <w:tmpl w:val="43AC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18759A"/>
    <w:multiLevelType w:val="multilevel"/>
    <w:tmpl w:val="BDC8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260BF8"/>
    <w:multiLevelType w:val="hybridMultilevel"/>
    <w:tmpl w:val="9EF811AA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45204A"/>
    <w:multiLevelType w:val="multilevel"/>
    <w:tmpl w:val="D6F4F840"/>
    <w:lvl w:ilvl="0">
      <w:start w:val="1"/>
      <w:numFmt w:val="bullet"/>
      <w:lvlText w:val=""/>
      <w:lvlJc w:val="left"/>
      <w:pPr>
        <w:tabs>
          <w:tab w:val="num" w:pos="274"/>
        </w:tabs>
        <w:ind w:left="27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392907"/>
    <w:multiLevelType w:val="multilevel"/>
    <w:tmpl w:val="39D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BB15FC"/>
    <w:multiLevelType w:val="multilevel"/>
    <w:tmpl w:val="2A60FC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C8250B"/>
    <w:multiLevelType w:val="multilevel"/>
    <w:tmpl w:val="842C1FEC"/>
    <w:lvl w:ilvl="0">
      <w:start w:val="1"/>
      <w:numFmt w:val="bullet"/>
      <w:lvlText w:val=""/>
      <w:lvlJc w:val="left"/>
      <w:pPr>
        <w:tabs>
          <w:tab w:val="num" w:pos="1354"/>
        </w:tabs>
        <w:ind w:left="135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4"/>
        </w:tabs>
        <w:ind w:left="207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4"/>
        </w:tabs>
        <w:ind w:left="279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4"/>
        </w:tabs>
        <w:ind w:left="351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4"/>
        </w:tabs>
        <w:ind w:left="423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4"/>
        </w:tabs>
        <w:ind w:left="495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4"/>
        </w:tabs>
        <w:ind w:left="567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4"/>
        </w:tabs>
        <w:ind w:left="639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4"/>
        </w:tabs>
        <w:ind w:left="7114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295AF5"/>
    <w:multiLevelType w:val="multilevel"/>
    <w:tmpl w:val="40BA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3836E1"/>
    <w:multiLevelType w:val="multilevel"/>
    <w:tmpl w:val="110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5E5CE6"/>
    <w:multiLevelType w:val="hybridMultilevel"/>
    <w:tmpl w:val="45C8640A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854E98"/>
    <w:multiLevelType w:val="multilevel"/>
    <w:tmpl w:val="B072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CB3925"/>
    <w:multiLevelType w:val="hybridMultilevel"/>
    <w:tmpl w:val="13843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2573AEC"/>
    <w:multiLevelType w:val="multilevel"/>
    <w:tmpl w:val="7EBE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171984"/>
    <w:multiLevelType w:val="hybridMultilevel"/>
    <w:tmpl w:val="3DA443D0"/>
    <w:lvl w:ilvl="0" w:tplc="56E05C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0E1891"/>
    <w:multiLevelType w:val="multilevel"/>
    <w:tmpl w:val="31F0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5B0B48"/>
    <w:multiLevelType w:val="multilevel"/>
    <w:tmpl w:val="D9E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725741"/>
    <w:multiLevelType w:val="multilevel"/>
    <w:tmpl w:val="5DF6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2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3" w15:restartNumberingAfterBreak="0">
    <w:nsid w:val="78CB4BF0"/>
    <w:multiLevelType w:val="multilevel"/>
    <w:tmpl w:val="07FA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620736"/>
    <w:multiLevelType w:val="multilevel"/>
    <w:tmpl w:val="A530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795B08"/>
    <w:multiLevelType w:val="hybridMultilevel"/>
    <w:tmpl w:val="5128D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BB5EDB"/>
    <w:multiLevelType w:val="multilevel"/>
    <w:tmpl w:val="6B8C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FE7913"/>
    <w:multiLevelType w:val="multilevel"/>
    <w:tmpl w:val="5350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24"/>
  </w:num>
  <w:num w:numId="2" w16cid:durableId="549196634">
    <w:abstractNumId w:val="82"/>
  </w:num>
  <w:num w:numId="3" w16cid:durableId="1422919832">
    <w:abstractNumId w:val="81"/>
  </w:num>
  <w:num w:numId="4" w16cid:durableId="2071682557">
    <w:abstractNumId w:val="11"/>
  </w:num>
  <w:num w:numId="5" w16cid:durableId="1542015606">
    <w:abstractNumId w:val="16"/>
  </w:num>
  <w:num w:numId="6" w16cid:durableId="80369196">
    <w:abstractNumId w:val="88"/>
  </w:num>
  <w:num w:numId="7" w16cid:durableId="50083107">
    <w:abstractNumId w:val="0"/>
  </w:num>
  <w:num w:numId="8" w16cid:durableId="195823945">
    <w:abstractNumId w:val="53"/>
  </w:num>
  <w:num w:numId="9" w16cid:durableId="649098838">
    <w:abstractNumId w:val="67"/>
  </w:num>
  <w:num w:numId="10" w16cid:durableId="88242030">
    <w:abstractNumId w:val="7"/>
  </w:num>
  <w:num w:numId="11" w16cid:durableId="88503879">
    <w:abstractNumId w:val="17"/>
  </w:num>
  <w:num w:numId="12" w16cid:durableId="1906455981">
    <w:abstractNumId w:val="45"/>
  </w:num>
  <w:num w:numId="13" w16cid:durableId="1708409973">
    <w:abstractNumId w:val="64"/>
  </w:num>
  <w:num w:numId="14" w16cid:durableId="2053112426">
    <w:abstractNumId w:val="4"/>
  </w:num>
  <w:num w:numId="15" w16cid:durableId="1425347095">
    <w:abstractNumId w:val="55"/>
  </w:num>
  <w:num w:numId="16" w16cid:durableId="1500728367">
    <w:abstractNumId w:val="18"/>
  </w:num>
  <w:num w:numId="17" w16cid:durableId="2085377138">
    <w:abstractNumId w:val="70"/>
  </w:num>
  <w:num w:numId="18" w16cid:durableId="124979736">
    <w:abstractNumId w:val="43"/>
  </w:num>
  <w:num w:numId="19" w16cid:durableId="709184950">
    <w:abstractNumId w:val="86"/>
  </w:num>
  <w:num w:numId="20" w16cid:durableId="1760369434">
    <w:abstractNumId w:val="74"/>
  </w:num>
  <w:num w:numId="21" w16cid:durableId="680204599">
    <w:abstractNumId w:val="84"/>
  </w:num>
  <w:num w:numId="22" w16cid:durableId="157503221">
    <w:abstractNumId w:val="2"/>
  </w:num>
  <w:num w:numId="23" w16cid:durableId="462313252">
    <w:abstractNumId w:val="59"/>
  </w:num>
  <w:num w:numId="24" w16cid:durableId="1109154936">
    <w:abstractNumId w:val="44"/>
  </w:num>
  <w:num w:numId="25" w16cid:durableId="942803514">
    <w:abstractNumId w:val="26"/>
  </w:num>
  <w:num w:numId="26" w16cid:durableId="1198422819">
    <w:abstractNumId w:val="80"/>
  </w:num>
  <w:num w:numId="27" w16cid:durableId="1297905013">
    <w:abstractNumId w:val="46"/>
  </w:num>
  <w:num w:numId="28" w16cid:durableId="698509973">
    <w:abstractNumId w:val="57"/>
  </w:num>
  <w:num w:numId="29" w16cid:durableId="2073116501">
    <w:abstractNumId w:val="21"/>
  </w:num>
  <w:num w:numId="30" w16cid:durableId="1841308070">
    <w:abstractNumId w:val="56"/>
  </w:num>
  <w:num w:numId="31" w16cid:durableId="1127547907">
    <w:abstractNumId w:val="69"/>
  </w:num>
  <w:num w:numId="32" w16cid:durableId="1781796688">
    <w:abstractNumId w:val="23"/>
  </w:num>
  <w:num w:numId="33" w16cid:durableId="285239207">
    <w:abstractNumId w:val="39"/>
  </w:num>
  <w:num w:numId="34" w16cid:durableId="1713797774">
    <w:abstractNumId w:val="20"/>
  </w:num>
  <w:num w:numId="35" w16cid:durableId="733622168">
    <w:abstractNumId w:val="71"/>
  </w:num>
  <w:num w:numId="36" w16cid:durableId="1585263628">
    <w:abstractNumId w:val="15"/>
  </w:num>
  <w:num w:numId="37" w16cid:durableId="110055955">
    <w:abstractNumId w:val="79"/>
  </w:num>
  <w:num w:numId="38" w16cid:durableId="653535752">
    <w:abstractNumId w:val="68"/>
  </w:num>
  <w:num w:numId="39" w16cid:durableId="878932650">
    <w:abstractNumId w:val="40"/>
  </w:num>
  <w:num w:numId="40" w16cid:durableId="1699350252">
    <w:abstractNumId w:val="25"/>
  </w:num>
  <w:num w:numId="41" w16cid:durableId="155264273">
    <w:abstractNumId w:val="47"/>
  </w:num>
  <w:num w:numId="42" w16cid:durableId="1953197868">
    <w:abstractNumId w:val="30"/>
  </w:num>
  <w:num w:numId="43" w16cid:durableId="1043553328">
    <w:abstractNumId w:val="75"/>
  </w:num>
  <w:num w:numId="44" w16cid:durableId="1002852275">
    <w:abstractNumId w:val="49"/>
  </w:num>
  <w:num w:numId="45" w16cid:durableId="238633982">
    <w:abstractNumId w:val="22"/>
  </w:num>
  <w:num w:numId="46" w16cid:durableId="347950592">
    <w:abstractNumId w:val="9"/>
  </w:num>
  <w:num w:numId="47" w16cid:durableId="736126190">
    <w:abstractNumId w:val="51"/>
  </w:num>
  <w:num w:numId="48" w16cid:durableId="1471708730">
    <w:abstractNumId w:val="27"/>
  </w:num>
  <w:num w:numId="49" w16cid:durableId="237180029">
    <w:abstractNumId w:val="34"/>
  </w:num>
  <w:num w:numId="50" w16cid:durableId="300160246">
    <w:abstractNumId w:val="52"/>
  </w:num>
  <w:num w:numId="51" w16cid:durableId="1734572991">
    <w:abstractNumId w:val="35"/>
  </w:num>
  <w:num w:numId="52" w16cid:durableId="1960529334">
    <w:abstractNumId w:val="14"/>
  </w:num>
  <w:num w:numId="53" w16cid:durableId="2100786022">
    <w:abstractNumId w:val="78"/>
  </w:num>
  <w:num w:numId="54" w16cid:durableId="1777291900">
    <w:abstractNumId w:val="76"/>
  </w:num>
  <w:num w:numId="55" w16cid:durableId="1840460174">
    <w:abstractNumId w:val="83"/>
  </w:num>
  <w:num w:numId="56" w16cid:durableId="618295103">
    <w:abstractNumId w:val="54"/>
  </w:num>
  <w:num w:numId="57" w16cid:durableId="1647708045">
    <w:abstractNumId w:val="12"/>
  </w:num>
  <w:num w:numId="58" w16cid:durableId="1656641122">
    <w:abstractNumId w:val="72"/>
  </w:num>
  <w:num w:numId="59" w16cid:durableId="1169636699">
    <w:abstractNumId w:val="28"/>
  </w:num>
  <w:num w:numId="60" w16cid:durableId="1482697885">
    <w:abstractNumId w:val="65"/>
  </w:num>
  <w:num w:numId="61" w16cid:durableId="959191827">
    <w:abstractNumId w:val="42"/>
  </w:num>
  <w:num w:numId="62" w16cid:durableId="1689018137">
    <w:abstractNumId w:val="50"/>
  </w:num>
  <w:num w:numId="63" w16cid:durableId="1479491336">
    <w:abstractNumId w:val="87"/>
  </w:num>
  <w:num w:numId="64" w16cid:durableId="189806304">
    <w:abstractNumId w:val="48"/>
  </w:num>
  <w:num w:numId="65" w16cid:durableId="605500596">
    <w:abstractNumId w:val="19"/>
  </w:num>
  <w:num w:numId="66" w16cid:durableId="1980378903">
    <w:abstractNumId w:val="29"/>
  </w:num>
  <w:num w:numId="67" w16cid:durableId="2058504486">
    <w:abstractNumId w:val="85"/>
  </w:num>
  <w:num w:numId="68" w16cid:durableId="2144107608">
    <w:abstractNumId w:val="1"/>
  </w:num>
  <w:num w:numId="69" w16cid:durableId="604768318">
    <w:abstractNumId w:val="58"/>
  </w:num>
  <w:num w:numId="70" w16cid:durableId="839540186">
    <w:abstractNumId w:val="37"/>
  </w:num>
  <w:num w:numId="71" w16cid:durableId="645008875">
    <w:abstractNumId w:val="61"/>
  </w:num>
  <w:num w:numId="72" w16cid:durableId="1450202094">
    <w:abstractNumId w:val="8"/>
  </w:num>
  <w:num w:numId="73" w16cid:durableId="882594926">
    <w:abstractNumId w:val="31"/>
  </w:num>
  <w:num w:numId="74" w16cid:durableId="429475170">
    <w:abstractNumId w:val="5"/>
  </w:num>
  <w:num w:numId="75" w16cid:durableId="1658726485">
    <w:abstractNumId w:val="41"/>
  </w:num>
  <w:num w:numId="76" w16cid:durableId="425227520">
    <w:abstractNumId w:val="60"/>
  </w:num>
  <w:num w:numId="77" w16cid:durableId="1305233705">
    <w:abstractNumId w:val="63"/>
  </w:num>
  <w:num w:numId="78" w16cid:durableId="1238587315">
    <w:abstractNumId w:val="32"/>
  </w:num>
  <w:num w:numId="79" w16cid:durableId="976884508">
    <w:abstractNumId w:val="62"/>
  </w:num>
  <w:num w:numId="80" w16cid:durableId="766274150">
    <w:abstractNumId w:val="6"/>
  </w:num>
  <w:num w:numId="81" w16cid:durableId="290593139">
    <w:abstractNumId w:val="10"/>
  </w:num>
  <w:num w:numId="82" w16cid:durableId="1029835305">
    <w:abstractNumId w:val="38"/>
  </w:num>
  <w:num w:numId="83" w16cid:durableId="1042705527">
    <w:abstractNumId w:val="77"/>
  </w:num>
  <w:num w:numId="84" w16cid:durableId="1845780657">
    <w:abstractNumId w:val="36"/>
  </w:num>
  <w:num w:numId="85" w16cid:durableId="432559219">
    <w:abstractNumId w:val="13"/>
  </w:num>
  <w:num w:numId="86" w16cid:durableId="1533693259">
    <w:abstractNumId w:val="3"/>
  </w:num>
  <w:num w:numId="87" w16cid:durableId="1205829258">
    <w:abstractNumId w:val="33"/>
  </w:num>
  <w:num w:numId="88" w16cid:durableId="27336321">
    <w:abstractNumId w:val="66"/>
  </w:num>
  <w:num w:numId="89" w16cid:durableId="1096706758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14"/>
    <w:rsid w:val="000041FC"/>
    <w:rsid w:val="00031E11"/>
    <w:rsid w:val="000465C8"/>
    <w:rsid w:val="00047507"/>
    <w:rsid w:val="000746AE"/>
    <w:rsid w:val="000A3B87"/>
    <w:rsid w:val="000D2A61"/>
    <w:rsid w:val="000E2956"/>
    <w:rsid w:val="001015E3"/>
    <w:rsid w:val="00101F80"/>
    <w:rsid w:val="00157B6C"/>
    <w:rsid w:val="00170A7D"/>
    <w:rsid w:val="00185237"/>
    <w:rsid w:val="00212436"/>
    <w:rsid w:val="0023785C"/>
    <w:rsid w:val="00254C21"/>
    <w:rsid w:val="00256C9B"/>
    <w:rsid w:val="00271A92"/>
    <w:rsid w:val="00292A11"/>
    <w:rsid w:val="002A1560"/>
    <w:rsid w:val="002C21CC"/>
    <w:rsid w:val="002C378E"/>
    <w:rsid w:val="002F6CB9"/>
    <w:rsid w:val="00303FDC"/>
    <w:rsid w:val="00340C75"/>
    <w:rsid w:val="0036765D"/>
    <w:rsid w:val="00377519"/>
    <w:rsid w:val="00390248"/>
    <w:rsid w:val="00391E06"/>
    <w:rsid w:val="003A70F8"/>
    <w:rsid w:val="003E6D64"/>
    <w:rsid w:val="00407F3F"/>
    <w:rsid w:val="00410F37"/>
    <w:rsid w:val="00445E3A"/>
    <w:rsid w:val="0046736A"/>
    <w:rsid w:val="00496677"/>
    <w:rsid w:val="00497CE6"/>
    <w:rsid w:val="004A389E"/>
    <w:rsid w:val="004B0D77"/>
    <w:rsid w:val="004C1DA9"/>
    <w:rsid w:val="004D7316"/>
    <w:rsid w:val="0050310A"/>
    <w:rsid w:val="005342F1"/>
    <w:rsid w:val="00565BAA"/>
    <w:rsid w:val="005666B9"/>
    <w:rsid w:val="0059022C"/>
    <w:rsid w:val="00592DC9"/>
    <w:rsid w:val="005A001B"/>
    <w:rsid w:val="005A05E2"/>
    <w:rsid w:val="005A4739"/>
    <w:rsid w:val="005C0671"/>
    <w:rsid w:val="005D3B3A"/>
    <w:rsid w:val="005D49CA"/>
    <w:rsid w:val="005E2A9D"/>
    <w:rsid w:val="005E408E"/>
    <w:rsid w:val="00625729"/>
    <w:rsid w:val="0063039A"/>
    <w:rsid w:val="0064392B"/>
    <w:rsid w:val="006450C1"/>
    <w:rsid w:val="00647D8C"/>
    <w:rsid w:val="00653945"/>
    <w:rsid w:val="00654788"/>
    <w:rsid w:val="00673037"/>
    <w:rsid w:val="00690FBF"/>
    <w:rsid w:val="006B3BC2"/>
    <w:rsid w:val="006C2364"/>
    <w:rsid w:val="006F4142"/>
    <w:rsid w:val="0070452B"/>
    <w:rsid w:val="00705D7F"/>
    <w:rsid w:val="00740EE4"/>
    <w:rsid w:val="007466F4"/>
    <w:rsid w:val="00773E88"/>
    <w:rsid w:val="007843C5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2C2F"/>
    <w:rsid w:val="00817608"/>
    <w:rsid w:val="00817E2C"/>
    <w:rsid w:val="00822F71"/>
    <w:rsid w:val="008240AD"/>
    <w:rsid w:val="00851431"/>
    <w:rsid w:val="008539E9"/>
    <w:rsid w:val="0086291E"/>
    <w:rsid w:val="008F5EFB"/>
    <w:rsid w:val="008F64E8"/>
    <w:rsid w:val="009111F2"/>
    <w:rsid w:val="009443C3"/>
    <w:rsid w:val="00952FEF"/>
    <w:rsid w:val="00990AFF"/>
    <w:rsid w:val="00997316"/>
    <w:rsid w:val="009A2009"/>
    <w:rsid w:val="009A6B1E"/>
    <w:rsid w:val="009C09FE"/>
    <w:rsid w:val="009C1962"/>
    <w:rsid w:val="009F451E"/>
    <w:rsid w:val="00A635D5"/>
    <w:rsid w:val="00A67C6F"/>
    <w:rsid w:val="00A81573"/>
    <w:rsid w:val="00A82D03"/>
    <w:rsid w:val="00A831EA"/>
    <w:rsid w:val="00AD74A8"/>
    <w:rsid w:val="00AE17C6"/>
    <w:rsid w:val="00B10D59"/>
    <w:rsid w:val="00B16138"/>
    <w:rsid w:val="00B508D6"/>
    <w:rsid w:val="00B62A64"/>
    <w:rsid w:val="00B63E35"/>
    <w:rsid w:val="00B80EE9"/>
    <w:rsid w:val="00BA23E7"/>
    <w:rsid w:val="00BC0E27"/>
    <w:rsid w:val="00BC3C1B"/>
    <w:rsid w:val="00BE32AE"/>
    <w:rsid w:val="00C118C7"/>
    <w:rsid w:val="00C52791"/>
    <w:rsid w:val="00C764ED"/>
    <w:rsid w:val="00C7766F"/>
    <w:rsid w:val="00C8183F"/>
    <w:rsid w:val="00C83E97"/>
    <w:rsid w:val="00CC34A3"/>
    <w:rsid w:val="00CD5690"/>
    <w:rsid w:val="00CE26DB"/>
    <w:rsid w:val="00CF4208"/>
    <w:rsid w:val="00D00D81"/>
    <w:rsid w:val="00D103FF"/>
    <w:rsid w:val="00D342F7"/>
    <w:rsid w:val="00D5552B"/>
    <w:rsid w:val="00D62F82"/>
    <w:rsid w:val="00D649DF"/>
    <w:rsid w:val="00D81E79"/>
    <w:rsid w:val="00D87E03"/>
    <w:rsid w:val="00D92D79"/>
    <w:rsid w:val="00DA1C10"/>
    <w:rsid w:val="00DB29DA"/>
    <w:rsid w:val="00DB7D46"/>
    <w:rsid w:val="00DF77D9"/>
    <w:rsid w:val="00E25814"/>
    <w:rsid w:val="00E40C3C"/>
    <w:rsid w:val="00E42659"/>
    <w:rsid w:val="00E4557E"/>
    <w:rsid w:val="00E6525B"/>
    <w:rsid w:val="00E657A2"/>
    <w:rsid w:val="00E8269A"/>
    <w:rsid w:val="00E97CB2"/>
    <w:rsid w:val="00EA31B4"/>
    <w:rsid w:val="00EC5870"/>
    <w:rsid w:val="00ED6E70"/>
    <w:rsid w:val="00EE28BB"/>
    <w:rsid w:val="00EF10F2"/>
    <w:rsid w:val="00F31058"/>
    <w:rsid w:val="00F41ACF"/>
    <w:rsid w:val="00F5689F"/>
    <w:rsid w:val="00F62D72"/>
    <w:rsid w:val="00F7064C"/>
    <w:rsid w:val="00F7157D"/>
    <w:rsid w:val="00F95AF2"/>
    <w:rsid w:val="00FA1EEA"/>
    <w:rsid w:val="00FA4CDD"/>
    <w:rsid w:val="00FB0484"/>
    <w:rsid w:val="00FB58C7"/>
    <w:rsid w:val="00FC533E"/>
    <w:rsid w:val="00FC78D4"/>
    <w:rsid w:val="00FE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6FBCF"/>
  <w15:docId w15:val="{552C7184-187C-4896-BAD9-4D892793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iPriority="6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66F"/>
  </w:style>
  <w:style w:type="paragraph" w:styleId="Heading1">
    <w:name w:val="heading 1"/>
    <w:basedOn w:val="Normal"/>
    <w:next w:val="Normal"/>
    <w:link w:val="Heading1Char"/>
    <w:uiPriority w:val="9"/>
    <w:qFormat/>
    <w:rsid w:val="00C7766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66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66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unhideWhenUsed/>
    <w:qFormat/>
    <w:rsid w:val="00C7766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66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66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66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6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6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rsid w:val="00EF10F2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semiHidden/>
  </w:style>
  <w:style w:type="character" w:customStyle="1" w:styleId="Heading1Char">
    <w:name w:val="Heading 1 Char"/>
    <w:basedOn w:val="DefaultParagraphFont"/>
    <w:link w:val="Heading1"/>
    <w:uiPriority w:val="9"/>
    <w:rsid w:val="00C7766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766F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7766F"/>
    <w:rPr>
      <w:caps/>
      <w:color w:val="0A2F40" w:themeColor="accent1" w:themeShade="7F"/>
      <w:spacing w:val="15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C7766F"/>
    <w:rPr>
      <w:caps/>
      <w:color w:val="0F4761" w:themeColor="accent1" w:themeShade="BF"/>
      <w:spacing w:val="10"/>
    </w:rPr>
  </w:style>
  <w:style w:type="paragraph" w:customStyle="1" w:styleId="BulletsSkills">
    <w:name w:val="Bullets Skills"/>
    <w:basedOn w:val="Normal"/>
    <w:semiHidden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766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66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ItalicJobLocation">
    <w:name w:val="Italic Job Location"/>
    <w:basedOn w:val="DefaultParagraphFont"/>
    <w:uiPriority w:val="1"/>
    <w:semiHidden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adjustRightInd w:val="0"/>
      <w:spacing w:before="43" w:line="200" w:lineRule="atLeast"/>
      <w:textAlignment w:val="center"/>
    </w:pPr>
    <w:rPr>
      <w:rFonts w:eastAsiaTheme="minorHAnsi"/>
      <w:color w:val="000000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C776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7766F"/>
    <w:rPr>
      <w:caps/>
      <w:color w:val="595959" w:themeColor="text1" w:themeTint="A6"/>
      <w:spacing w:val="1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rsid w:val="004C1DA9"/>
    <w:rPr>
      <w:b/>
      <w:i/>
    </w:rPr>
  </w:style>
  <w:style w:type="character" w:customStyle="1" w:styleId="NotBold">
    <w:name w:val="Not Bold"/>
    <w:uiPriority w:val="1"/>
    <w:rsid w:val="004C1DA9"/>
    <w:rPr>
      <w:b/>
    </w:rPr>
  </w:style>
  <w:style w:type="paragraph" w:customStyle="1" w:styleId="Skills">
    <w:name w:val="Skills"/>
    <w:basedOn w:val="Normal"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rsid w:val="00690FBF"/>
    <w:pPr>
      <w:ind w:right="634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7766F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66F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66F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6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6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66F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C7766F"/>
    <w:rPr>
      <w:b/>
      <w:bCs/>
    </w:rPr>
  </w:style>
  <w:style w:type="character" w:styleId="Emphasis">
    <w:name w:val="Emphasis"/>
    <w:uiPriority w:val="20"/>
    <w:qFormat/>
    <w:rsid w:val="00C7766F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C776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6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6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66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66F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C7766F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C7766F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C7766F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C7766F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C776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6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2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0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ivadey108p.github.io/cv" TargetMode="External"/><Relationship Id="rId18" Type="http://schemas.openxmlformats.org/officeDocument/2006/relationships/hyperlink" Target="https://github.com/shivadey108P/python_project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shivadey108P" TargetMode="External"/><Relationship Id="rId17" Type="http://schemas.openxmlformats.org/officeDocument/2006/relationships/hyperlink" Target="https://github.com/shivadey108P/SmartCas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ivadey108P/vagabond_vision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hiva-d-13495821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shivadey108P/SmartCas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ivadey108P/SmartCas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523197\AppData\Roaming\Microsoft\Templates\ATS%20simple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D34B430B7F44A2D8DD3C53EF17A7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09269-4DA6-4259-BC56-5C096F984E03}"/>
      </w:docPartPr>
      <w:docPartBody>
        <w:p w:rsidR="005C5CA9" w:rsidRDefault="00000000">
          <w:pPr>
            <w:pStyle w:val="1D34B430B7F44A2D8DD3C53EF17A7B8D"/>
          </w:pPr>
          <w:r w:rsidRPr="004C1DA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A4"/>
    <w:rsid w:val="00297805"/>
    <w:rsid w:val="00376AA4"/>
    <w:rsid w:val="005C5CA9"/>
    <w:rsid w:val="00654788"/>
    <w:rsid w:val="009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34B430B7F44A2D8DD3C53EF17A7B8D">
    <w:name w:val="1D34B430B7F44A2D8DD3C53EF17A7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BE507A7-4D43-4EDA-9293-3FC63D4C7A1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resume.dotx</Template>
  <TotalTime>71</TotalTime>
  <Pages>5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Narayan Dey</dc:creator>
  <cp:keywords/>
  <dc:description/>
  <cp:lastModifiedBy>Shiva Dey</cp:lastModifiedBy>
  <cp:revision>4</cp:revision>
  <dcterms:created xsi:type="dcterms:W3CDTF">2025-04-12T05:57:00Z</dcterms:created>
  <dcterms:modified xsi:type="dcterms:W3CDTF">2025-04-12T07:07:00Z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